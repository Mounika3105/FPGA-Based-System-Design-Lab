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2DF6A7" w14:textId="77777777" w:rsidR="00B75843" w:rsidRPr="00B237F2" w:rsidRDefault="00AF3378" w:rsidP="00D50170">
      <w:pPr>
        <w:jc w:val="center"/>
        <w:rPr>
          <w:b/>
          <w:sz w:val="36"/>
        </w:rPr>
      </w:pPr>
      <w:r w:rsidRPr="00B237F2">
        <w:rPr>
          <w:b/>
          <w:sz w:val="36"/>
        </w:rPr>
        <w:t>Lab</w:t>
      </w:r>
      <w:r w:rsidR="00D50170" w:rsidRPr="00B237F2">
        <w:rPr>
          <w:b/>
          <w:sz w:val="36"/>
        </w:rPr>
        <w:t xml:space="preserve"> </w:t>
      </w:r>
      <w:r w:rsidR="00D46E95">
        <w:rPr>
          <w:b/>
          <w:sz w:val="36"/>
        </w:rPr>
        <w:t>11</w:t>
      </w:r>
      <w:r w:rsidR="00D50170" w:rsidRPr="00B237F2">
        <w:rPr>
          <w:b/>
          <w:sz w:val="36"/>
        </w:rPr>
        <w:t xml:space="preserve">: </w:t>
      </w:r>
      <w:r w:rsidR="00896A3E">
        <w:rPr>
          <w:b/>
          <w:sz w:val="36"/>
        </w:rPr>
        <w:t>Using VIO (Virtual Input/Output) IP for debugging</w:t>
      </w:r>
    </w:p>
    <w:p w14:paraId="145C1DD7" w14:textId="77777777" w:rsidR="00D50170" w:rsidRPr="00B237F2" w:rsidRDefault="00D50170" w:rsidP="00D50170">
      <w:pPr>
        <w:pStyle w:val="Default"/>
        <w:jc w:val="both"/>
      </w:pPr>
    </w:p>
    <w:p w14:paraId="2CF18B49" w14:textId="77777777" w:rsidR="00AF3378" w:rsidRPr="001829C5" w:rsidRDefault="00AF3378" w:rsidP="00F32DBC">
      <w:pPr>
        <w:jc w:val="both"/>
        <w:rPr>
          <w:b/>
        </w:rPr>
      </w:pPr>
      <w:r w:rsidRPr="001829C5">
        <w:rPr>
          <w:b/>
        </w:rPr>
        <w:t xml:space="preserve">Instructor will </w:t>
      </w:r>
      <w:r w:rsidR="00077531" w:rsidRPr="001829C5">
        <w:rPr>
          <w:b/>
        </w:rPr>
        <w:t xml:space="preserve">explain </w:t>
      </w:r>
      <w:r w:rsidR="00683B40">
        <w:rPr>
          <w:b/>
        </w:rPr>
        <w:t xml:space="preserve">about </w:t>
      </w:r>
      <w:r w:rsidR="00896A3E">
        <w:rPr>
          <w:b/>
        </w:rPr>
        <w:t>VIO IP</w:t>
      </w:r>
      <w:r w:rsidR="00077531" w:rsidRPr="001829C5">
        <w:rPr>
          <w:b/>
        </w:rPr>
        <w:t xml:space="preserve">. </w:t>
      </w:r>
      <w:r w:rsidRPr="001829C5">
        <w:rPr>
          <w:b/>
        </w:rPr>
        <w:t>Proceed furt</w:t>
      </w:r>
      <w:r w:rsidR="00896A3E">
        <w:rPr>
          <w:b/>
        </w:rPr>
        <w:t>her only after the explanation.</w:t>
      </w:r>
    </w:p>
    <w:p w14:paraId="4979429D" w14:textId="77777777" w:rsidR="00AF3378" w:rsidRPr="00B237F2" w:rsidRDefault="00AF3378" w:rsidP="00C45D2F">
      <w:pPr>
        <w:rPr>
          <w:b/>
          <w:u w:val="single"/>
        </w:rPr>
      </w:pPr>
    </w:p>
    <w:p w14:paraId="4BFD6BBC" w14:textId="77777777" w:rsidR="00551C71" w:rsidRDefault="00D46E95" w:rsidP="00642B17">
      <w:pPr>
        <w:jc w:val="both"/>
        <w:rPr>
          <w:b/>
        </w:rPr>
      </w:pPr>
      <w:r w:rsidRPr="00D46E95">
        <w:rPr>
          <w:b/>
          <w:u w:val="single"/>
        </w:rPr>
        <w:t>Exercise 11.1:</w:t>
      </w:r>
      <w:r>
        <w:rPr>
          <w:b/>
        </w:rPr>
        <w:t xml:space="preserve"> </w:t>
      </w:r>
      <w:r w:rsidR="00642B17">
        <w:rPr>
          <w:b/>
        </w:rPr>
        <w:t>Implement a</w:t>
      </w:r>
      <w:r w:rsidR="00896A3E">
        <w:rPr>
          <w:b/>
        </w:rPr>
        <w:t>n</w:t>
      </w:r>
      <w:r w:rsidR="00642B17">
        <w:rPr>
          <w:b/>
        </w:rPr>
        <w:t xml:space="preserve"> </w:t>
      </w:r>
      <w:r w:rsidR="00896A3E">
        <w:rPr>
          <w:b/>
        </w:rPr>
        <w:t>8-bit Adder with Carry-in</w:t>
      </w:r>
      <w:r w:rsidR="00642B17">
        <w:rPr>
          <w:b/>
        </w:rPr>
        <w:t>.</w:t>
      </w:r>
      <w:r w:rsidR="00FD78C8">
        <w:rPr>
          <w:b/>
        </w:rPr>
        <w:t xml:space="preserve"> Follow the steps shown below.</w:t>
      </w:r>
    </w:p>
    <w:p w14:paraId="541AD7F3" w14:textId="77777777" w:rsidR="00FD78C8" w:rsidRDefault="00FD78C8" w:rsidP="00642B17">
      <w:pPr>
        <w:jc w:val="both"/>
      </w:pPr>
    </w:p>
    <w:p w14:paraId="24DB5826" w14:textId="77777777" w:rsidR="00896A3E" w:rsidRDefault="00896A3E" w:rsidP="00186266">
      <w:pPr>
        <w:pStyle w:val="ListParagraph"/>
        <w:numPr>
          <w:ilvl w:val="0"/>
          <w:numId w:val="42"/>
        </w:numPr>
        <w:jc w:val="both"/>
      </w:pPr>
      <w:r>
        <w:t>Follow same process as earlier labs for creating a project and implement a Verilog module (</w:t>
      </w:r>
      <w:r w:rsidRPr="00896A3E">
        <w:rPr>
          <w:b/>
        </w:rPr>
        <w:t>Adder_</w:t>
      </w:r>
      <w:proofErr w:type="gramStart"/>
      <w:r w:rsidRPr="00896A3E">
        <w:rPr>
          <w:b/>
        </w:rPr>
        <w:t>8.v</w:t>
      </w:r>
      <w:proofErr w:type="gramEnd"/>
      <w:r>
        <w:t xml:space="preserve">) for an 8-bit adder with 8-bit inputs </w:t>
      </w:r>
      <w:r w:rsidRPr="00896A3E">
        <w:rPr>
          <w:b/>
        </w:rPr>
        <w:t>A</w:t>
      </w:r>
      <w:r>
        <w:t xml:space="preserve">, </w:t>
      </w:r>
      <w:r w:rsidRPr="00896A3E">
        <w:rPr>
          <w:b/>
        </w:rPr>
        <w:t>B</w:t>
      </w:r>
      <w:r>
        <w:t xml:space="preserve">, 1-bit Carry-in </w:t>
      </w:r>
      <w:r w:rsidRPr="00896A3E">
        <w:rPr>
          <w:b/>
        </w:rPr>
        <w:t>Cin</w:t>
      </w:r>
      <w:r>
        <w:rPr>
          <w:b/>
        </w:rPr>
        <w:t xml:space="preserve">, </w:t>
      </w:r>
      <w:r w:rsidRPr="00896A3E">
        <w:t>8-bit</w:t>
      </w:r>
      <w:r>
        <w:rPr>
          <w:b/>
        </w:rPr>
        <w:t xml:space="preserve"> Sum </w:t>
      </w:r>
      <w:r w:rsidRPr="00896A3E">
        <w:t>and</w:t>
      </w:r>
      <w:r>
        <w:rPr>
          <w:b/>
        </w:rPr>
        <w:t xml:space="preserve"> </w:t>
      </w:r>
      <w:r w:rsidRPr="00896A3E">
        <w:t>1-bit Carry out</w:t>
      </w:r>
      <w:r>
        <w:rPr>
          <w:b/>
        </w:rPr>
        <w:t xml:space="preserve"> Cout.  </w:t>
      </w:r>
      <w:r w:rsidRPr="00896A3E">
        <w:t>(You can use any</w:t>
      </w:r>
      <w:r>
        <w:t xml:space="preserve"> modelling style).</w:t>
      </w:r>
    </w:p>
    <w:p w14:paraId="0DD17F9A" w14:textId="77777777" w:rsidR="00896A3E" w:rsidRDefault="00896A3E" w:rsidP="00186266">
      <w:pPr>
        <w:pStyle w:val="ListParagraph"/>
        <w:numPr>
          <w:ilvl w:val="0"/>
          <w:numId w:val="42"/>
        </w:numPr>
        <w:jc w:val="both"/>
      </w:pPr>
      <w:r>
        <w:t>Test your adder by writing proper test bench (</w:t>
      </w:r>
      <w:r w:rsidRPr="00896A3E">
        <w:rPr>
          <w:b/>
        </w:rPr>
        <w:t>Test_adder_</w:t>
      </w:r>
      <w:proofErr w:type="gramStart"/>
      <w:r w:rsidRPr="00896A3E">
        <w:rPr>
          <w:b/>
        </w:rPr>
        <w:t>8.v</w:t>
      </w:r>
      <w:proofErr w:type="gramEnd"/>
      <w:r>
        <w:t>) for testing your 8-bit adder.</w:t>
      </w:r>
    </w:p>
    <w:p w14:paraId="3918E999" w14:textId="77777777" w:rsidR="00896A3E" w:rsidRDefault="00896A3E" w:rsidP="00896A3E">
      <w:pPr>
        <w:pStyle w:val="ListParagraph"/>
      </w:pPr>
    </w:p>
    <w:p w14:paraId="0BC66455" w14:textId="77777777" w:rsidR="00896A3E" w:rsidRPr="00B266B3" w:rsidRDefault="00896A3E" w:rsidP="00896A3E">
      <w:pPr>
        <w:pStyle w:val="ListParagraph"/>
        <w:rPr>
          <w:b/>
        </w:rPr>
      </w:pPr>
      <w:r w:rsidRPr="00734890">
        <w:rPr>
          <w:b/>
          <w:u w:val="single"/>
        </w:rPr>
        <w:t>Question</w:t>
      </w:r>
      <w:r w:rsidRPr="00B266B3">
        <w:rPr>
          <w:b/>
        </w:rPr>
        <w:t>:</w:t>
      </w:r>
      <w:r>
        <w:rPr>
          <w:b/>
        </w:rPr>
        <w:t xml:space="preserve"> Paste the image test bench code </w:t>
      </w:r>
      <w:r w:rsidR="007D1DF7">
        <w:rPr>
          <w:b/>
        </w:rPr>
        <w:t>(</w:t>
      </w:r>
      <w:r w:rsidRPr="00896A3E">
        <w:rPr>
          <w:b/>
        </w:rPr>
        <w:t>Test_adder_</w:t>
      </w:r>
      <w:proofErr w:type="gramStart"/>
      <w:r w:rsidRPr="00896A3E">
        <w:rPr>
          <w:b/>
        </w:rPr>
        <w:t>8.v</w:t>
      </w:r>
      <w:proofErr w:type="gramEnd"/>
      <w:r>
        <w:t>)</w:t>
      </w:r>
      <w:r w:rsidRPr="00B266B3">
        <w:rPr>
          <w:b/>
        </w:rPr>
        <w:t>.</w:t>
      </w:r>
    </w:p>
    <w:p w14:paraId="5503CADF" w14:textId="77777777" w:rsidR="00896A3E" w:rsidRPr="00B237F2" w:rsidRDefault="00896A3E" w:rsidP="00896A3E">
      <w:pPr>
        <w:pStyle w:val="ListParagraph"/>
        <w:jc w:val="both"/>
      </w:pPr>
    </w:p>
    <w:p w14:paraId="0D8ABD7C" w14:textId="4A53FDDA" w:rsidR="00896A3E" w:rsidRDefault="00896A3E" w:rsidP="00896A3E">
      <w:pPr>
        <w:pStyle w:val="WW-Default"/>
        <w:ind w:left="720"/>
      </w:pPr>
      <w:r w:rsidRPr="00B237F2">
        <w:t>Answer:</w:t>
      </w:r>
      <w:r w:rsidRPr="00B237F2">
        <w:rPr>
          <w:b/>
        </w:rPr>
        <w:t xml:space="preserve"> </w:t>
      </w:r>
      <w:sdt>
        <w:sdtPr>
          <w:rPr>
            <w:b/>
          </w:rPr>
          <w:id w:val="-178283322"/>
          <w:placeholder>
            <w:docPart w:val="55CD15B0AC9E49968133F0D2B666F55E"/>
          </w:placeholder>
        </w:sdtPr>
        <w:sdtEndPr>
          <w:rPr>
            <w:b w:val="0"/>
          </w:rPr>
        </w:sdtEndPr>
        <w:sdtContent>
          <w:r w:rsidRPr="00B237F2">
            <w:t xml:space="preserve">  </w:t>
          </w:r>
          <w:r w:rsidR="00B51CCD">
            <w:rPr>
              <w:noProof/>
            </w:rPr>
            <w:drawing>
              <wp:inline distT="0" distB="0" distL="0" distR="0" wp14:anchorId="133E747B" wp14:editId="5E0755D1">
                <wp:extent cx="5334000" cy="3857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3857625"/>
                        </a:xfrm>
                        <a:prstGeom prst="rect">
                          <a:avLst/>
                        </a:prstGeom>
                      </pic:spPr>
                    </pic:pic>
                  </a:graphicData>
                </a:graphic>
              </wp:inline>
            </w:drawing>
          </w:r>
        </w:sdtContent>
      </w:sdt>
    </w:p>
    <w:p w14:paraId="1E93E3D0" w14:textId="77777777" w:rsidR="00896A3E" w:rsidRPr="00B266B3" w:rsidRDefault="00896A3E" w:rsidP="00896A3E">
      <w:pPr>
        <w:pStyle w:val="ListParagraph"/>
        <w:rPr>
          <w:b/>
        </w:rPr>
      </w:pPr>
      <w:r w:rsidRPr="00734890">
        <w:rPr>
          <w:b/>
          <w:u w:val="single"/>
        </w:rPr>
        <w:t>Question</w:t>
      </w:r>
      <w:r w:rsidRPr="00B266B3">
        <w:rPr>
          <w:b/>
        </w:rPr>
        <w:t>:</w:t>
      </w:r>
      <w:r>
        <w:rPr>
          <w:b/>
        </w:rPr>
        <w:t xml:space="preserve"> Paste the image showing the simulated waveforms</w:t>
      </w:r>
      <w:r w:rsidRPr="00B266B3">
        <w:rPr>
          <w:b/>
        </w:rPr>
        <w:t>.</w:t>
      </w:r>
    </w:p>
    <w:p w14:paraId="2A976B05" w14:textId="77777777" w:rsidR="00896A3E" w:rsidRPr="00B237F2" w:rsidRDefault="00896A3E" w:rsidP="00896A3E">
      <w:pPr>
        <w:pStyle w:val="ListParagraph"/>
        <w:jc w:val="both"/>
      </w:pPr>
    </w:p>
    <w:p w14:paraId="0DF16B19" w14:textId="5768CE82" w:rsidR="00896A3E" w:rsidRPr="00B237F2" w:rsidRDefault="00896A3E" w:rsidP="00896A3E">
      <w:pPr>
        <w:pStyle w:val="WW-Default"/>
        <w:ind w:left="720"/>
      </w:pPr>
      <w:r w:rsidRPr="00B237F2">
        <w:lastRenderedPageBreak/>
        <w:t>Answer:</w:t>
      </w:r>
      <w:r w:rsidRPr="00B237F2">
        <w:rPr>
          <w:b/>
        </w:rPr>
        <w:t xml:space="preserve"> </w:t>
      </w:r>
      <w:sdt>
        <w:sdtPr>
          <w:rPr>
            <w:b/>
          </w:rPr>
          <w:id w:val="-1564019512"/>
          <w:placeholder>
            <w:docPart w:val="6D07194B91404FBAA71410BA5EDE35E7"/>
          </w:placeholder>
        </w:sdtPr>
        <w:sdtEndPr>
          <w:rPr>
            <w:b w:val="0"/>
          </w:rPr>
        </w:sdtEndPr>
        <w:sdtContent>
          <w:r w:rsidRPr="00B237F2">
            <w:t xml:space="preserve">  </w:t>
          </w:r>
          <w:r w:rsidR="00B51CCD">
            <w:rPr>
              <w:noProof/>
            </w:rPr>
            <w:drawing>
              <wp:inline distT="0" distB="0" distL="0" distR="0" wp14:anchorId="6AC72FDC" wp14:editId="2DD715CF">
                <wp:extent cx="6332220" cy="3144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3144520"/>
                        </a:xfrm>
                        <a:prstGeom prst="rect">
                          <a:avLst/>
                        </a:prstGeom>
                      </pic:spPr>
                    </pic:pic>
                  </a:graphicData>
                </a:graphic>
              </wp:inline>
            </w:drawing>
          </w:r>
        </w:sdtContent>
      </w:sdt>
    </w:p>
    <w:p w14:paraId="01A64E1D" w14:textId="77777777" w:rsidR="007D1DF7" w:rsidRDefault="007D1DF7" w:rsidP="007D1DF7">
      <w:pPr>
        <w:pStyle w:val="ListParagraph"/>
        <w:numPr>
          <w:ilvl w:val="0"/>
          <w:numId w:val="42"/>
        </w:numPr>
        <w:jc w:val="both"/>
      </w:pPr>
      <w:r>
        <w:t xml:space="preserve">To debug the hardware implementation using VIO follow the steps below. Click on “IP catalog” which appears on the “Flow Navigator” window.  </w:t>
      </w:r>
    </w:p>
    <w:p w14:paraId="640F7291" w14:textId="77777777" w:rsidR="007D1DF7" w:rsidRDefault="007D1DF7" w:rsidP="007D1DF7">
      <w:pPr>
        <w:pStyle w:val="ListParagraph"/>
        <w:jc w:val="both"/>
      </w:pPr>
    </w:p>
    <w:p w14:paraId="3FAB222F" w14:textId="77777777" w:rsidR="007D1DF7" w:rsidRDefault="007D1DF7" w:rsidP="007D1DF7">
      <w:pPr>
        <w:pStyle w:val="ListParagraph"/>
        <w:jc w:val="both"/>
      </w:pPr>
      <w:r>
        <w:rPr>
          <w:noProof/>
          <w:lang w:val="en-IN" w:eastAsia="en-IN"/>
        </w:rPr>
        <w:drawing>
          <wp:inline distT="0" distB="0" distL="0" distR="0" wp14:anchorId="0547D8F6" wp14:editId="305B0E2A">
            <wp:extent cx="4105275" cy="1362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275" cy="1362075"/>
                    </a:xfrm>
                    <a:prstGeom prst="rect">
                      <a:avLst/>
                    </a:prstGeom>
                    <a:noFill/>
                    <a:ln>
                      <a:noFill/>
                    </a:ln>
                  </pic:spPr>
                </pic:pic>
              </a:graphicData>
            </a:graphic>
          </wp:inline>
        </w:drawing>
      </w:r>
    </w:p>
    <w:p w14:paraId="234B2D88" w14:textId="77777777" w:rsidR="00A0655D" w:rsidRDefault="00A0655D" w:rsidP="007D1DF7">
      <w:pPr>
        <w:pStyle w:val="ListParagraph"/>
        <w:jc w:val="both"/>
      </w:pPr>
    </w:p>
    <w:p w14:paraId="161E86B0" w14:textId="77777777" w:rsidR="00186266" w:rsidRDefault="005A3154" w:rsidP="00186266">
      <w:pPr>
        <w:pStyle w:val="ListParagraph"/>
        <w:numPr>
          <w:ilvl w:val="0"/>
          <w:numId w:val="42"/>
        </w:numPr>
        <w:jc w:val="both"/>
      </w:pPr>
      <w:r>
        <w:t>Now search for VIO in “IP Catalog” window and double click on the VIO (Virtual Input/Output) to configure it.</w:t>
      </w:r>
    </w:p>
    <w:p w14:paraId="2C21BDF8" w14:textId="77777777" w:rsidR="005A3154" w:rsidRDefault="005A3154" w:rsidP="005A3154">
      <w:pPr>
        <w:pStyle w:val="ListParagraph"/>
        <w:jc w:val="both"/>
      </w:pPr>
    </w:p>
    <w:p w14:paraId="25819721" w14:textId="77777777" w:rsidR="005A3154" w:rsidRPr="00B237F2" w:rsidRDefault="005A3154" w:rsidP="005A3154">
      <w:pPr>
        <w:pStyle w:val="ListParagraph"/>
        <w:jc w:val="both"/>
      </w:pPr>
      <w:r>
        <w:rPr>
          <w:noProof/>
          <w:lang w:val="en-IN" w:eastAsia="en-IN"/>
        </w:rPr>
        <w:drawing>
          <wp:inline distT="0" distB="0" distL="0" distR="0" wp14:anchorId="303B2EF6" wp14:editId="698554B4">
            <wp:extent cx="6334125" cy="1152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4125" cy="1152525"/>
                    </a:xfrm>
                    <a:prstGeom prst="rect">
                      <a:avLst/>
                    </a:prstGeom>
                    <a:noFill/>
                    <a:ln>
                      <a:noFill/>
                    </a:ln>
                  </pic:spPr>
                </pic:pic>
              </a:graphicData>
            </a:graphic>
          </wp:inline>
        </w:drawing>
      </w:r>
    </w:p>
    <w:p w14:paraId="778FA420" w14:textId="77777777" w:rsidR="00B56D7C" w:rsidRDefault="005A3154" w:rsidP="00B56D7C">
      <w:pPr>
        <w:pStyle w:val="ListParagraph"/>
        <w:numPr>
          <w:ilvl w:val="0"/>
          <w:numId w:val="42"/>
        </w:numPr>
        <w:jc w:val="both"/>
      </w:pPr>
      <w:r>
        <w:t>The inputs of your module (Adder_</w:t>
      </w:r>
      <w:proofErr w:type="gramStart"/>
      <w:r>
        <w:t>8.v</w:t>
      </w:r>
      <w:proofErr w:type="gramEnd"/>
      <w:r>
        <w:t xml:space="preserve">) should be connected as output probes for VIO because it will generate the inputs according to the values that you specify. Also the outputs of your module should be connected as input probes. Since Adder_8 has two outputs (Sum, Cout) and three inputs (A, B, Cin). The input probes count should be selected as 2 and output probes count as 3. You will also be able to set the size for each of input and output probes by selecting PROBE_IN Ports (for input probes) and PROBLE_OUT Ports (For output probes). </w:t>
      </w:r>
    </w:p>
    <w:p w14:paraId="5C986957" w14:textId="77777777" w:rsidR="00B56D7C" w:rsidRDefault="00B56D7C" w:rsidP="00B56D7C">
      <w:pPr>
        <w:jc w:val="both"/>
      </w:pPr>
    </w:p>
    <w:p w14:paraId="5E0E2969" w14:textId="77777777" w:rsidR="001C67C2" w:rsidRDefault="005A3154" w:rsidP="00551C71">
      <w:pPr>
        <w:pStyle w:val="ListParagraph"/>
        <w:jc w:val="both"/>
      </w:pPr>
      <w:r>
        <w:rPr>
          <w:noProof/>
          <w:lang w:val="en-IN" w:eastAsia="en-IN"/>
        </w:rPr>
        <w:drawing>
          <wp:inline distT="0" distB="0" distL="0" distR="0" wp14:anchorId="3B0F6637" wp14:editId="58D12A3D">
            <wp:extent cx="4095750" cy="318284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9601" cy="3193605"/>
                    </a:xfrm>
                    <a:prstGeom prst="rect">
                      <a:avLst/>
                    </a:prstGeom>
                    <a:noFill/>
                    <a:ln>
                      <a:noFill/>
                    </a:ln>
                  </pic:spPr>
                </pic:pic>
              </a:graphicData>
            </a:graphic>
          </wp:inline>
        </w:drawing>
      </w:r>
    </w:p>
    <w:p w14:paraId="6057962E" w14:textId="77777777" w:rsidR="005A3154" w:rsidRDefault="005A3154" w:rsidP="00551C71">
      <w:pPr>
        <w:pStyle w:val="ListParagraph"/>
        <w:jc w:val="both"/>
      </w:pPr>
    </w:p>
    <w:p w14:paraId="1B295847" w14:textId="77777777" w:rsidR="005A3154" w:rsidRDefault="005A3154" w:rsidP="00551C71">
      <w:pPr>
        <w:pStyle w:val="ListParagraph"/>
        <w:jc w:val="both"/>
      </w:pPr>
      <w:r>
        <w:rPr>
          <w:noProof/>
          <w:lang w:val="en-IN" w:eastAsia="en-IN"/>
        </w:rPr>
        <w:drawing>
          <wp:inline distT="0" distB="0" distL="0" distR="0" wp14:anchorId="6B4E5354" wp14:editId="36DFB04F">
            <wp:extent cx="4095750" cy="3176673"/>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6908" cy="3193083"/>
                    </a:xfrm>
                    <a:prstGeom prst="rect">
                      <a:avLst/>
                    </a:prstGeom>
                    <a:noFill/>
                    <a:ln>
                      <a:noFill/>
                    </a:ln>
                  </pic:spPr>
                </pic:pic>
              </a:graphicData>
            </a:graphic>
          </wp:inline>
        </w:drawing>
      </w:r>
    </w:p>
    <w:p w14:paraId="1C2C4F0C" w14:textId="77777777" w:rsidR="005A3154" w:rsidRDefault="005A3154" w:rsidP="00551C71">
      <w:pPr>
        <w:pStyle w:val="ListParagraph"/>
        <w:jc w:val="both"/>
      </w:pPr>
    </w:p>
    <w:p w14:paraId="6AE13C20" w14:textId="77777777" w:rsidR="005A3154" w:rsidRDefault="005A3154" w:rsidP="00551C71">
      <w:pPr>
        <w:pStyle w:val="ListParagraph"/>
        <w:jc w:val="both"/>
      </w:pPr>
      <w:r>
        <w:rPr>
          <w:noProof/>
          <w:lang w:val="en-IN" w:eastAsia="en-IN"/>
        </w:rPr>
        <w:lastRenderedPageBreak/>
        <w:drawing>
          <wp:inline distT="0" distB="0" distL="0" distR="0" wp14:anchorId="3E7B84AA" wp14:editId="239D4FEA">
            <wp:extent cx="4362450" cy="3363817"/>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5396" cy="3373800"/>
                    </a:xfrm>
                    <a:prstGeom prst="rect">
                      <a:avLst/>
                    </a:prstGeom>
                    <a:noFill/>
                    <a:ln>
                      <a:noFill/>
                    </a:ln>
                  </pic:spPr>
                </pic:pic>
              </a:graphicData>
            </a:graphic>
          </wp:inline>
        </w:drawing>
      </w:r>
    </w:p>
    <w:p w14:paraId="5DCC7D60" w14:textId="77777777" w:rsidR="005A3154" w:rsidRDefault="005A3154" w:rsidP="00551C71">
      <w:pPr>
        <w:pStyle w:val="ListParagraph"/>
        <w:jc w:val="both"/>
      </w:pPr>
    </w:p>
    <w:p w14:paraId="08F2BF7E" w14:textId="77777777" w:rsidR="005A3154" w:rsidRDefault="005A3154" w:rsidP="00551C71">
      <w:pPr>
        <w:pStyle w:val="ListParagraph"/>
        <w:jc w:val="both"/>
      </w:pPr>
      <w:r>
        <w:t xml:space="preserve">Here PROBE_IN 0 is mapped to Sum and PROBE_IN 1 is mapped to Cout. </w:t>
      </w:r>
      <w:proofErr w:type="gramStart"/>
      <w:r>
        <w:t>Similarly</w:t>
      </w:r>
      <w:proofErr w:type="gramEnd"/>
      <w:r>
        <w:t xml:space="preserve"> PROBLE_OUT 0, PROBE_OUT 1 and PORBE_OUT 2 are mapped to A, B and Cin respectively.</w:t>
      </w:r>
    </w:p>
    <w:p w14:paraId="63A902AA" w14:textId="77777777" w:rsidR="005A3154" w:rsidRDefault="005A3154" w:rsidP="00551C71">
      <w:pPr>
        <w:pStyle w:val="ListParagraph"/>
        <w:jc w:val="both"/>
      </w:pPr>
    </w:p>
    <w:p w14:paraId="65D80EF2" w14:textId="77777777" w:rsidR="005A3154" w:rsidRDefault="005A3154" w:rsidP="00551C71">
      <w:pPr>
        <w:pStyle w:val="ListParagraph"/>
        <w:jc w:val="both"/>
      </w:pPr>
      <w:r>
        <w:t>Click OK once configuration of VIO IP is done.</w:t>
      </w:r>
    </w:p>
    <w:p w14:paraId="2CC235ED" w14:textId="77777777" w:rsidR="005A3154" w:rsidRDefault="00B002CC" w:rsidP="005A3154">
      <w:pPr>
        <w:pStyle w:val="ListParagraph"/>
        <w:numPr>
          <w:ilvl w:val="0"/>
          <w:numId w:val="42"/>
        </w:numPr>
        <w:jc w:val="both"/>
      </w:pPr>
      <w:r>
        <w:t>The following window will appear. Click on “Generate”.</w:t>
      </w:r>
      <w:r w:rsidR="00E37AB0">
        <w:t xml:space="preserve"> Then click “Ok”</w:t>
      </w:r>
    </w:p>
    <w:p w14:paraId="319BA109" w14:textId="77777777" w:rsidR="00B002CC" w:rsidRDefault="00B002CC" w:rsidP="00B002CC">
      <w:pPr>
        <w:pStyle w:val="ListParagraph"/>
        <w:jc w:val="both"/>
      </w:pPr>
    </w:p>
    <w:p w14:paraId="3A7DAB3D" w14:textId="77777777" w:rsidR="00B002CC" w:rsidRDefault="00B002CC" w:rsidP="00B002CC">
      <w:pPr>
        <w:pStyle w:val="ListParagraph"/>
        <w:jc w:val="both"/>
      </w:pPr>
      <w:r>
        <w:rPr>
          <w:noProof/>
          <w:lang w:val="en-IN" w:eastAsia="en-IN"/>
        </w:rPr>
        <w:drawing>
          <wp:inline distT="0" distB="0" distL="0" distR="0" wp14:anchorId="650F9BE6" wp14:editId="22DCA2DE">
            <wp:extent cx="2000250" cy="2358122"/>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1901" cy="2371857"/>
                    </a:xfrm>
                    <a:prstGeom prst="rect">
                      <a:avLst/>
                    </a:prstGeom>
                    <a:noFill/>
                    <a:ln>
                      <a:noFill/>
                    </a:ln>
                  </pic:spPr>
                </pic:pic>
              </a:graphicData>
            </a:graphic>
          </wp:inline>
        </w:drawing>
      </w:r>
    </w:p>
    <w:p w14:paraId="021F1C41" w14:textId="77777777" w:rsidR="00E37AB0" w:rsidRDefault="00E37AB0" w:rsidP="00B002CC">
      <w:pPr>
        <w:pStyle w:val="ListParagraph"/>
        <w:jc w:val="both"/>
      </w:pPr>
    </w:p>
    <w:p w14:paraId="7E8B9BF6" w14:textId="77777777" w:rsidR="00E37AB0" w:rsidRDefault="00E37AB0" w:rsidP="00B002CC">
      <w:pPr>
        <w:pStyle w:val="ListParagraph"/>
        <w:jc w:val="both"/>
      </w:pPr>
      <w:r>
        <w:rPr>
          <w:noProof/>
          <w:lang w:val="en-IN" w:eastAsia="en-IN"/>
        </w:rPr>
        <w:drawing>
          <wp:inline distT="0" distB="0" distL="0" distR="0" wp14:anchorId="0560F019" wp14:editId="72E7B390">
            <wp:extent cx="3238500" cy="814287"/>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0508" cy="822335"/>
                    </a:xfrm>
                    <a:prstGeom prst="rect">
                      <a:avLst/>
                    </a:prstGeom>
                    <a:noFill/>
                    <a:ln>
                      <a:noFill/>
                    </a:ln>
                  </pic:spPr>
                </pic:pic>
              </a:graphicData>
            </a:graphic>
          </wp:inline>
        </w:drawing>
      </w:r>
    </w:p>
    <w:p w14:paraId="4CEB2EF8" w14:textId="77777777" w:rsidR="00B56D7C" w:rsidRDefault="00B56D7C" w:rsidP="00551C71">
      <w:pPr>
        <w:pStyle w:val="ListParagraph"/>
        <w:jc w:val="both"/>
      </w:pPr>
    </w:p>
    <w:p w14:paraId="7575C193" w14:textId="77777777" w:rsidR="001B2729" w:rsidRDefault="001B2729" w:rsidP="00B56D7C">
      <w:pPr>
        <w:pStyle w:val="ListParagraph"/>
        <w:numPr>
          <w:ilvl w:val="0"/>
          <w:numId w:val="42"/>
        </w:numPr>
        <w:jc w:val="both"/>
      </w:pPr>
      <w:r>
        <w:t xml:space="preserve">After this stage the VIO IP will be added to the project. To integrate this module with your adder </w:t>
      </w:r>
      <w:r>
        <w:lastRenderedPageBreak/>
        <w:t>module. Create another module which will instantiate both your module (Adder_</w:t>
      </w:r>
      <w:proofErr w:type="gramStart"/>
      <w:r>
        <w:t>8.v</w:t>
      </w:r>
      <w:proofErr w:type="gramEnd"/>
      <w:r>
        <w:t>) as well as the VIO IP.</w:t>
      </w:r>
      <w:r w:rsidR="00EE0EBB">
        <w:t xml:space="preserve"> This is done by right clicking on the project </w:t>
      </w:r>
      <w:r w:rsidR="00EE0EBB">
        <w:sym w:font="Wingdings" w:char="F0E0"/>
      </w:r>
      <w:r w:rsidR="00EE0EBB">
        <w:t xml:space="preserve">”Add Sources” </w:t>
      </w:r>
      <w:r w:rsidR="00EE0EBB">
        <w:sym w:font="Wingdings" w:char="F0E0"/>
      </w:r>
      <w:r w:rsidR="00EE0EBB">
        <w:t xml:space="preserve"> “Add Design Sources” </w:t>
      </w:r>
      <w:r w:rsidR="00EE0EBB">
        <w:sym w:font="Wingdings" w:char="F0E0"/>
      </w:r>
      <w:r w:rsidR="00EE0EBB">
        <w:t xml:space="preserve"> “Create File” </w:t>
      </w:r>
    </w:p>
    <w:p w14:paraId="41900A4E" w14:textId="77777777" w:rsidR="00EE0EBB" w:rsidRDefault="00EE0EBB" w:rsidP="00EE0EBB">
      <w:pPr>
        <w:pStyle w:val="ListParagraph"/>
        <w:jc w:val="both"/>
      </w:pPr>
      <w:r>
        <w:rPr>
          <w:noProof/>
          <w:lang w:val="en-IN" w:eastAsia="en-IN"/>
        </w:rPr>
        <w:drawing>
          <wp:inline distT="0" distB="0" distL="0" distR="0" wp14:anchorId="3DE09C44" wp14:editId="6CD7A767">
            <wp:extent cx="3067050" cy="20478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2047875"/>
                    </a:xfrm>
                    <a:prstGeom prst="rect">
                      <a:avLst/>
                    </a:prstGeom>
                    <a:noFill/>
                    <a:ln>
                      <a:noFill/>
                    </a:ln>
                  </pic:spPr>
                </pic:pic>
              </a:graphicData>
            </a:graphic>
          </wp:inline>
        </w:drawing>
      </w:r>
    </w:p>
    <w:p w14:paraId="4DE82D60" w14:textId="77777777" w:rsidR="00EE0EBB" w:rsidRDefault="00EE0EBB" w:rsidP="00EE0EBB">
      <w:pPr>
        <w:pStyle w:val="ListParagraph"/>
        <w:jc w:val="both"/>
      </w:pPr>
    </w:p>
    <w:p w14:paraId="5F2189F3" w14:textId="77777777" w:rsidR="00EE0EBB" w:rsidRDefault="00EE0EBB" w:rsidP="00EE0EBB">
      <w:pPr>
        <w:pStyle w:val="ListParagraph"/>
        <w:jc w:val="both"/>
      </w:pPr>
      <w:r>
        <w:t xml:space="preserve">Let the file name be </w:t>
      </w:r>
      <w:r w:rsidRPr="00EE0EBB">
        <w:rPr>
          <w:b/>
        </w:rPr>
        <w:t>Main_AdderVIO.v</w:t>
      </w:r>
      <w:r w:rsidR="00C61397">
        <w:rPr>
          <w:b/>
        </w:rPr>
        <w:t xml:space="preserve">. </w:t>
      </w:r>
      <w:r>
        <w:t xml:space="preserve">Assume this </w:t>
      </w:r>
      <w:r w:rsidR="00C61397">
        <w:t xml:space="preserve">module </w:t>
      </w:r>
      <w:r>
        <w:t>has one input Clk (which is needed for VIO IP) and one 8-bit output Sum1 (to check the adder output on board). There will be no other inputs to this module since the values of A, B and Cin will be given through VIO IP.</w:t>
      </w:r>
    </w:p>
    <w:p w14:paraId="24B61375" w14:textId="77777777" w:rsidR="001B2729" w:rsidRDefault="001B2729" w:rsidP="001B2729">
      <w:pPr>
        <w:pStyle w:val="ListParagraph"/>
        <w:jc w:val="both"/>
      </w:pPr>
    </w:p>
    <w:p w14:paraId="781543B8" w14:textId="77777777" w:rsidR="00E37AB0" w:rsidRDefault="00EE0EBB" w:rsidP="00B56D7C">
      <w:pPr>
        <w:pStyle w:val="ListParagraph"/>
        <w:numPr>
          <w:ilvl w:val="0"/>
          <w:numId w:val="42"/>
        </w:numPr>
        <w:jc w:val="both"/>
      </w:pPr>
      <w:r>
        <w:t xml:space="preserve">Now to get the port information of VIO IP, </w:t>
      </w:r>
      <w:r w:rsidR="00E37AB0">
        <w:t>click on the “expand” icon of the instance of VIO (Vio_0.XCI)</w:t>
      </w:r>
      <w:r>
        <w:t xml:space="preserve"> in the sources pane</w:t>
      </w:r>
      <w:r w:rsidR="00E37AB0">
        <w:t>. Then click OK</w:t>
      </w:r>
    </w:p>
    <w:p w14:paraId="62D3F057" w14:textId="77777777" w:rsidR="00E37AB0" w:rsidRDefault="00E37AB0" w:rsidP="00E37AB0">
      <w:pPr>
        <w:pStyle w:val="ListParagraph"/>
        <w:jc w:val="both"/>
      </w:pPr>
      <w:r>
        <w:rPr>
          <w:noProof/>
          <w:lang w:val="en-IN" w:eastAsia="en-IN"/>
        </w:rPr>
        <mc:AlternateContent>
          <mc:Choice Requires="wps">
            <w:drawing>
              <wp:anchor distT="0" distB="0" distL="114300" distR="114300" simplePos="0" relativeHeight="251654656" behindDoc="0" locked="0" layoutInCell="1" allowOverlap="1" wp14:anchorId="283E1E4B" wp14:editId="721CF118">
                <wp:simplePos x="0" y="0"/>
                <wp:positionH relativeFrom="column">
                  <wp:posOffset>365759</wp:posOffset>
                </wp:positionH>
                <wp:positionV relativeFrom="paragraph">
                  <wp:posOffset>123825</wp:posOffset>
                </wp:positionV>
                <wp:extent cx="371475" cy="2571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371475" cy="2571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944E5" id="Rectangle 28" o:spid="_x0000_s1026" style="position:absolute;margin-left:28.8pt;margin-top:9.75pt;width:29.25pt;height:20.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" filled="f" strokecolor="red" strokeweight="2pt"/>
            </w:pict>
          </mc:Fallback>
        </mc:AlternateContent>
      </w:r>
    </w:p>
    <w:p w14:paraId="77B8153D" w14:textId="77777777" w:rsidR="00E37AB0" w:rsidRDefault="00E37AB0" w:rsidP="00E37AB0">
      <w:pPr>
        <w:pStyle w:val="ListParagraph"/>
        <w:jc w:val="both"/>
      </w:pPr>
      <w:r>
        <w:rPr>
          <w:noProof/>
          <w:lang w:val="en-IN" w:eastAsia="en-IN"/>
        </w:rPr>
        <w:drawing>
          <wp:inline distT="0" distB="0" distL="0" distR="0" wp14:anchorId="5B5A1B5B" wp14:editId="2AD852CB">
            <wp:extent cx="2414127" cy="771525"/>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7968" cy="772752"/>
                    </a:xfrm>
                    <a:prstGeom prst="rect">
                      <a:avLst/>
                    </a:prstGeom>
                    <a:noFill/>
                    <a:ln>
                      <a:noFill/>
                    </a:ln>
                  </pic:spPr>
                </pic:pic>
              </a:graphicData>
            </a:graphic>
          </wp:inline>
        </w:drawing>
      </w:r>
    </w:p>
    <w:p w14:paraId="6C13CAFB" w14:textId="77777777" w:rsidR="00E37AB0" w:rsidRDefault="00E37AB0" w:rsidP="00E37AB0">
      <w:pPr>
        <w:pStyle w:val="ListParagraph"/>
        <w:jc w:val="both"/>
      </w:pPr>
    </w:p>
    <w:p w14:paraId="4E5EE8E8" w14:textId="77777777" w:rsidR="00E37AB0" w:rsidRDefault="00E37AB0" w:rsidP="00E37AB0">
      <w:pPr>
        <w:pStyle w:val="ListParagraph"/>
        <w:jc w:val="both"/>
      </w:pPr>
      <w:r>
        <w:rPr>
          <w:noProof/>
          <w:lang w:val="en-IN" w:eastAsia="en-IN"/>
        </w:rPr>
        <w:drawing>
          <wp:inline distT="0" distB="0" distL="0" distR="0" wp14:anchorId="47ECFC54" wp14:editId="69990066">
            <wp:extent cx="4038600" cy="16859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8600" cy="1685925"/>
                    </a:xfrm>
                    <a:prstGeom prst="rect">
                      <a:avLst/>
                    </a:prstGeom>
                    <a:noFill/>
                    <a:ln>
                      <a:noFill/>
                    </a:ln>
                  </pic:spPr>
                </pic:pic>
              </a:graphicData>
            </a:graphic>
          </wp:inline>
        </w:drawing>
      </w:r>
    </w:p>
    <w:p w14:paraId="2A19F183" w14:textId="77777777" w:rsidR="00E37AB0" w:rsidRDefault="00E37AB0" w:rsidP="00E37AB0">
      <w:pPr>
        <w:pStyle w:val="ListParagraph"/>
        <w:jc w:val="both"/>
      </w:pPr>
    </w:p>
    <w:p w14:paraId="4052F147" w14:textId="77777777" w:rsidR="00B56D7C" w:rsidRDefault="00E37AB0" w:rsidP="00B56D7C">
      <w:pPr>
        <w:pStyle w:val="ListParagraph"/>
        <w:numPr>
          <w:ilvl w:val="0"/>
          <w:numId w:val="42"/>
        </w:numPr>
        <w:jc w:val="both"/>
      </w:pPr>
      <w:r>
        <w:t>Now double click on the Vio_</w:t>
      </w:r>
      <w:proofErr w:type="gramStart"/>
      <w:r>
        <w:t>0.v</w:t>
      </w:r>
      <w:proofErr w:type="gramEnd"/>
      <w:r>
        <w:t xml:space="preserve"> file. This will have the module definition of the VIO which you need for i</w:t>
      </w:r>
      <w:r w:rsidR="00EE0EBB">
        <w:t>nstantiating VIO in main module (</w:t>
      </w:r>
      <w:r w:rsidR="00EE0EBB" w:rsidRPr="00EE0EBB">
        <w:rPr>
          <w:b/>
        </w:rPr>
        <w:t>Main_</w:t>
      </w:r>
      <w:proofErr w:type="gramStart"/>
      <w:r w:rsidR="00EE0EBB" w:rsidRPr="00EE0EBB">
        <w:rPr>
          <w:b/>
        </w:rPr>
        <w:t>AdderVIO.v</w:t>
      </w:r>
      <w:r w:rsidR="00EE0EBB">
        <w:rPr>
          <w:b/>
        </w:rPr>
        <w:t xml:space="preserve"> </w:t>
      </w:r>
      <w:r w:rsidR="00EE0EBB">
        <w:t>)</w:t>
      </w:r>
      <w:proofErr w:type="gramEnd"/>
    </w:p>
    <w:p w14:paraId="48FEFD98" w14:textId="77777777" w:rsidR="00E37AB0" w:rsidRDefault="00E37AB0" w:rsidP="00E37AB0">
      <w:pPr>
        <w:pStyle w:val="ListParagraph"/>
        <w:jc w:val="both"/>
      </w:pPr>
      <w:r>
        <w:rPr>
          <w:noProof/>
          <w:lang w:val="en-IN" w:eastAsia="en-IN"/>
        </w:rPr>
        <mc:AlternateContent>
          <mc:Choice Requires="wps">
            <w:drawing>
              <wp:anchor distT="0" distB="0" distL="114300" distR="114300" simplePos="0" relativeHeight="251660800" behindDoc="0" locked="0" layoutInCell="1" allowOverlap="1" wp14:anchorId="2DB139C0" wp14:editId="0301356C">
                <wp:simplePos x="0" y="0"/>
                <wp:positionH relativeFrom="column">
                  <wp:posOffset>946785</wp:posOffset>
                </wp:positionH>
                <wp:positionV relativeFrom="paragraph">
                  <wp:posOffset>171450</wp:posOffset>
                </wp:positionV>
                <wp:extent cx="1676400" cy="2571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1676400" cy="2571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01F36" id="Rectangle 31" o:spid="_x0000_s1026" style="position:absolute;margin-left:74.55pt;margin-top:13.5pt;width:132pt;height:20.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" filled="f" strokecolor="red" strokeweight="2pt"/>
            </w:pict>
          </mc:Fallback>
        </mc:AlternateContent>
      </w:r>
      <w:r>
        <w:rPr>
          <w:noProof/>
          <w:lang w:val="en-IN" w:eastAsia="en-IN"/>
        </w:rPr>
        <w:drawing>
          <wp:inline distT="0" distB="0" distL="0" distR="0" wp14:anchorId="606B2C53" wp14:editId="0A905FEC">
            <wp:extent cx="2473735" cy="790575"/>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0387" cy="792701"/>
                    </a:xfrm>
                    <a:prstGeom prst="rect">
                      <a:avLst/>
                    </a:prstGeom>
                    <a:noFill/>
                    <a:ln>
                      <a:noFill/>
                    </a:ln>
                  </pic:spPr>
                </pic:pic>
              </a:graphicData>
            </a:graphic>
          </wp:inline>
        </w:drawing>
      </w:r>
    </w:p>
    <w:p w14:paraId="79539106" w14:textId="77777777" w:rsidR="00E37AB0" w:rsidRDefault="00E37AB0" w:rsidP="00E37AB0">
      <w:pPr>
        <w:pStyle w:val="ListParagraph"/>
        <w:jc w:val="both"/>
      </w:pPr>
    </w:p>
    <w:p w14:paraId="15EF8719" w14:textId="77777777" w:rsidR="00E37AB0" w:rsidRDefault="00EE0EBB" w:rsidP="00E37AB0">
      <w:pPr>
        <w:pStyle w:val="ListParagraph"/>
        <w:numPr>
          <w:ilvl w:val="0"/>
          <w:numId w:val="42"/>
        </w:numPr>
        <w:jc w:val="both"/>
      </w:pPr>
      <w:r>
        <w:t>The port information of VIO IP will be as below</w:t>
      </w:r>
    </w:p>
    <w:p w14:paraId="211E7D8F" w14:textId="77777777" w:rsidR="00EE0EBB" w:rsidRDefault="00EE0EBB" w:rsidP="00EE0EBB">
      <w:pPr>
        <w:pStyle w:val="ListParagraph"/>
        <w:jc w:val="both"/>
      </w:pPr>
      <w:r>
        <w:rPr>
          <w:noProof/>
          <w:lang w:val="en-IN" w:eastAsia="en-IN"/>
        </w:rPr>
        <w:lastRenderedPageBreak/>
        <w:drawing>
          <wp:inline distT="0" distB="0" distL="0" distR="0" wp14:anchorId="5FBC9D33" wp14:editId="61E79DC5">
            <wp:extent cx="4029075" cy="33718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9075" cy="3371850"/>
                    </a:xfrm>
                    <a:prstGeom prst="rect">
                      <a:avLst/>
                    </a:prstGeom>
                    <a:noFill/>
                    <a:ln>
                      <a:noFill/>
                    </a:ln>
                  </pic:spPr>
                </pic:pic>
              </a:graphicData>
            </a:graphic>
          </wp:inline>
        </w:drawing>
      </w:r>
    </w:p>
    <w:p w14:paraId="29C3A89F" w14:textId="77777777" w:rsidR="00E37AB0" w:rsidRDefault="00E37AB0" w:rsidP="00E37AB0">
      <w:pPr>
        <w:pStyle w:val="ListParagraph"/>
        <w:jc w:val="both"/>
      </w:pPr>
    </w:p>
    <w:p w14:paraId="5228B526" w14:textId="77777777" w:rsidR="00EE0EBB" w:rsidRDefault="00EE0EBB" w:rsidP="00EE0EBB">
      <w:pPr>
        <w:pStyle w:val="ListParagraph"/>
        <w:numPr>
          <w:ilvl w:val="0"/>
          <w:numId w:val="42"/>
        </w:numPr>
        <w:jc w:val="both"/>
      </w:pPr>
      <w:r>
        <w:t xml:space="preserve">Using this information, instantiate VIO IP and Adder_8 in Main_AdderVIO.v. Incomplete instantiation is shown below. The inputs and outputs of the Adder_8 are intermediate and hence defined as wire. </w:t>
      </w:r>
      <w:r w:rsidR="005C616A">
        <w:t>Also the Sum is mapped to Sum1 to monitor the output on the Kit.</w:t>
      </w:r>
    </w:p>
    <w:p w14:paraId="7EBA6764" w14:textId="77777777" w:rsidR="00EE0EBB" w:rsidRDefault="00EE0EBB" w:rsidP="00EE0EBB">
      <w:pPr>
        <w:pStyle w:val="ListParagraph"/>
        <w:jc w:val="both"/>
      </w:pPr>
    </w:p>
    <w:p w14:paraId="501D5971" w14:textId="77777777" w:rsidR="00EE0EBB" w:rsidRDefault="00EE0EBB" w:rsidP="00EE0EBB">
      <w:pPr>
        <w:pStyle w:val="ListParagraph"/>
        <w:jc w:val="both"/>
      </w:pPr>
      <w:r>
        <w:rPr>
          <w:noProof/>
          <w:lang w:val="en-IN" w:eastAsia="en-IN"/>
        </w:rPr>
        <w:drawing>
          <wp:inline distT="0" distB="0" distL="0" distR="0" wp14:anchorId="0D9C6C28" wp14:editId="44EDE8FD">
            <wp:extent cx="2600325" cy="29527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a:extLst>
                        <a:ext uri="{28A0092B-C50C-407E-A947-70E740481C1C}">
                          <a14:useLocalDpi xmlns:a14="http://schemas.microsoft.com/office/drawing/2010/main" val="0"/>
                        </a:ext>
                      </a:extLst>
                    </a:blip>
                    <a:srcRect b="6907"/>
                    <a:stretch/>
                  </pic:blipFill>
                  <pic:spPr bwMode="auto">
                    <a:xfrm>
                      <a:off x="0" y="0"/>
                      <a:ext cx="2600325" cy="2952750"/>
                    </a:xfrm>
                    <a:prstGeom prst="rect">
                      <a:avLst/>
                    </a:prstGeom>
                    <a:noFill/>
                    <a:ln>
                      <a:noFill/>
                    </a:ln>
                    <a:extLst>
                      <a:ext uri="{53640926-AAD7-44D8-BBD7-CCE9431645EC}">
                        <a14:shadowObscured xmlns:a14="http://schemas.microsoft.com/office/drawing/2010/main"/>
                      </a:ext>
                    </a:extLst>
                  </pic:spPr>
                </pic:pic>
              </a:graphicData>
            </a:graphic>
          </wp:inline>
        </w:drawing>
      </w:r>
    </w:p>
    <w:p w14:paraId="10FD3678" w14:textId="77777777" w:rsidR="00E37AB0" w:rsidRDefault="00EE0EBB" w:rsidP="00E37AB0">
      <w:pPr>
        <w:pStyle w:val="ListParagraph"/>
        <w:jc w:val="both"/>
      </w:pPr>
      <w:r>
        <w:rPr>
          <w:noProof/>
          <w:lang w:val="en-IN" w:eastAsia="en-IN"/>
        </w:rPr>
        <w:drawing>
          <wp:inline distT="0" distB="0" distL="0" distR="0" wp14:anchorId="760FFD0F" wp14:editId="5E6C2FC5">
            <wp:extent cx="1371600" cy="2952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295275"/>
                    </a:xfrm>
                    <a:prstGeom prst="rect">
                      <a:avLst/>
                    </a:prstGeom>
                    <a:noFill/>
                    <a:ln>
                      <a:noFill/>
                    </a:ln>
                  </pic:spPr>
                </pic:pic>
              </a:graphicData>
            </a:graphic>
          </wp:inline>
        </w:drawing>
      </w:r>
    </w:p>
    <w:p w14:paraId="5D1F5B14" w14:textId="77777777" w:rsidR="005C616A" w:rsidRDefault="005C616A" w:rsidP="00E37AB0">
      <w:pPr>
        <w:pStyle w:val="ListParagraph"/>
        <w:jc w:val="both"/>
      </w:pPr>
    </w:p>
    <w:p w14:paraId="16F60508" w14:textId="77777777" w:rsidR="005C616A" w:rsidRDefault="005C616A" w:rsidP="00E37AB0">
      <w:pPr>
        <w:pStyle w:val="ListParagraph"/>
        <w:jc w:val="both"/>
      </w:pPr>
      <w:r>
        <w:t xml:space="preserve">To complete the </w:t>
      </w:r>
      <w:r w:rsidR="00D46E95">
        <w:t>instantiation,</w:t>
      </w:r>
      <w:r>
        <w:t xml:space="preserve"> replace clk, probe_in0, probe_in1, probe_out0, probe_out1 and probe_out2 to </w:t>
      </w:r>
      <w:r w:rsidRPr="005C616A">
        <w:rPr>
          <w:b/>
        </w:rPr>
        <w:t>Clk</w:t>
      </w:r>
      <w:r>
        <w:t xml:space="preserve">, </w:t>
      </w:r>
      <w:r w:rsidRPr="005C616A">
        <w:rPr>
          <w:b/>
        </w:rPr>
        <w:t>Sum</w:t>
      </w:r>
      <w:r>
        <w:t xml:space="preserve">, </w:t>
      </w:r>
      <w:r w:rsidRPr="005C616A">
        <w:rPr>
          <w:b/>
        </w:rPr>
        <w:t>Cout</w:t>
      </w:r>
      <w:r>
        <w:t xml:space="preserve">, </w:t>
      </w:r>
      <w:r w:rsidRPr="005C616A">
        <w:rPr>
          <w:b/>
        </w:rPr>
        <w:t>A</w:t>
      </w:r>
      <w:r>
        <w:t xml:space="preserve">, </w:t>
      </w:r>
      <w:r w:rsidRPr="005C616A">
        <w:rPr>
          <w:b/>
        </w:rPr>
        <w:t>B</w:t>
      </w:r>
      <w:r>
        <w:t xml:space="preserve">, </w:t>
      </w:r>
      <w:r w:rsidRPr="005C616A">
        <w:rPr>
          <w:b/>
        </w:rPr>
        <w:t>Cin</w:t>
      </w:r>
      <w:r>
        <w:t xml:space="preserve">. Please note that the </w:t>
      </w:r>
      <w:r w:rsidR="00D46E95">
        <w:t>“</w:t>
      </w:r>
      <w:r w:rsidRPr="00D46E95">
        <w:rPr>
          <w:b/>
        </w:rPr>
        <w:t>clk</w:t>
      </w:r>
      <w:r w:rsidR="00D46E95">
        <w:rPr>
          <w:b/>
        </w:rPr>
        <w:t>”</w:t>
      </w:r>
      <w:r>
        <w:t xml:space="preserve"> is already changed to </w:t>
      </w:r>
      <w:r w:rsidR="00D46E95">
        <w:t>“</w:t>
      </w:r>
      <w:r w:rsidRPr="00D46E95">
        <w:rPr>
          <w:b/>
        </w:rPr>
        <w:t>Clk</w:t>
      </w:r>
      <w:r w:rsidR="00D46E95">
        <w:rPr>
          <w:b/>
        </w:rPr>
        <w:t>”</w:t>
      </w:r>
      <w:r>
        <w:t xml:space="preserve"> in above image.</w:t>
      </w:r>
    </w:p>
    <w:p w14:paraId="772BB38F" w14:textId="77777777" w:rsidR="005C616A" w:rsidRDefault="005C616A" w:rsidP="005C616A">
      <w:pPr>
        <w:pStyle w:val="ListParagraph"/>
        <w:numPr>
          <w:ilvl w:val="0"/>
          <w:numId w:val="42"/>
        </w:numPr>
        <w:jc w:val="both"/>
      </w:pPr>
      <w:r>
        <w:t>If everything is fine then your schematic after “RTL Analysis” Step will be as shown below.</w:t>
      </w:r>
    </w:p>
    <w:p w14:paraId="629462DE" w14:textId="77777777" w:rsidR="005C616A" w:rsidRDefault="005C616A" w:rsidP="003C356F">
      <w:pPr>
        <w:pStyle w:val="ListParagraph"/>
        <w:ind w:left="142"/>
        <w:jc w:val="both"/>
      </w:pPr>
      <w:r>
        <w:rPr>
          <w:noProof/>
          <w:lang w:val="en-IN" w:eastAsia="en-IN"/>
        </w:rPr>
        <w:lastRenderedPageBreak/>
        <w:drawing>
          <wp:inline distT="0" distB="0" distL="0" distR="0" wp14:anchorId="77717433" wp14:editId="5683CE59">
            <wp:extent cx="6129569" cy="2095500"/>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4585" cy="2104052"/>
                    </a:xfrm>
                    <a:prstGeom prst="rect">
                      <a:avLst/>
                    </a:prstGeom>
                    <a:noFill/>
                    <a:ln>
                      <a:noFill/>
                    </a:ln>
                  </pic:spPr>
                </pic:pic>
              </a:graphicData>
            </a:graphic>
          </wp:inline>
        </w:drawing>
      </w:r>
    </w:p>
    <w:p w14:paraId="71A1CA78" w14:textId="77777777" w:rsidR="005C616A" w:rsidRDefault="005C616A" w:rsidP="005C616A">
      <w:pPr>
        <w:pStyle w:val="ListParagraph"/>
        <w:numPr>
          <w:ilvl w:val="0"/>
          <w:numId w:val="42"/>
        </w:numPr>
        <w:jc w:val="both"/>
      </w:pPr>
      <w:r>
        <w:t>After the above step. All the remaining steps, which are briefly summarized below, will be same as earlier Labs.</w:t>
      </w:r>
    </w:p>
    <w:p w14:paraId="66E1460B" w14:textId="77777777" w:rsidR="005C616A" w:rsidRDefault="005C616A" w:rsidP="005C616A">
      <w:pPr>
        <w:pStyle w:val="ListParagraph"/>
        <w:jc w:val="both"/>
      </w:pPr>
    </w:p>
    <w:p w14:paraId="6B48F5ED" w14:textId="77777777" w:rsidR="005C616A" w:rsidRDefault="005C616A" w:rsidP="005C616A">
      <w:pPr>
        <w:pStyle w:val="ListParagraph"/>
        <w:numPr>
          <w:ilvl w:val="0"/>
          <w:numId w:val="42"/>
        </w:numPr>
        <w:jc w:val="both"/>
      </w:pPr>
      <w:r>
        <w:t xml:space="preserve">I/O Planning </w:t>
      </w:r>
      <w:r>
        <w:sym w:font="Wingdings" w:char="F0E0"/>
      </w:r>
      <w:r>
        <w:t xml:space="preserve"> Save .xdc constraints file</w:t>
      </w:r>
      <w:r w:rsidR="00D97A66">
        <w:t xml:space="preserve"> (your main module has only two ports Clk and Sum1)</w:t>
      </w:r>
    </w:p>
    <w:p w14:paraId="690F6E72" w14:textId="77777777" w:rsidR="005C616A" w:rsidRDefault="005C616A" w:rsidP="003C356F">
      <w:pPr>
        <w:ind w:left="-142"/>
        <w:jc w:val="both"/>
      </w:pPr>
      <w:r>
        <w:rPr>
          <w:noProof/>
          <w:lang w:val="en-IN" w:eastAsia="en-IN"/>
        </w:rPr>
        <w:drawing>
          <wp:inline distT="0" distB="0" distL="0" distR="0" wp14:anchorId="1990160F" wp14:editId="47AAFC3D">
            <wp:extent cx="6580509" cy="3429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80509" cy="3429000"/>
                    </a:xfrm>
                    <a:prstGeom prst="rect">
                      <a:avLst/>
                    </a:prstGeom>
                    <a:noFill/>
                    <a:ln>
                      <a:noFill/>
                    </a:ln>
                  </pic:spPr>
                </pic:pic>
              </a:graphicData>
            </a:graphic>
          </wp:inline>
        </w:drawing>
      </w:r>
    </w:p>
    <w:p w14:paraId="100CF43E" w14:textId="77777777" w:rsidR="003C356F" w:rsidRDefault="003C356F" w:rsidP="003C356F">
      <w:pPr>
        <w:ind w:left="-142"/>
        <w:jc w:val="both"/>
      </w:pPr>
    </w:p>
    <w:p w14:paraId="5C02A66B" w14:textId="77777777" w:rsidR="003C356F" w:rsidRDefault="003C356F" w:rsidP="003C356F">
      <w:pPr>
        <w:ind w:left="-142"/>
        <w:jc w:val="both"/>
      </w:pPr>
    </w:p>
    <w:p w14:paraId="6CB7440A" w14:textId="77777777" w:rsidR="005C616A" w:rsidRDefault="005C616A" w:rsidP="005C616A">
      <w:pPr>
        <w:ind w:left="360"/>
        <w:jc w:val="both"/>
      </w:pPr>
    </w:p>
    <w:p w14:paraId="4DBA266C" w14:textId="77777777" w:rsidR="005C616A" w:rsidRDefault="003C356F" w:rsidP="005C616A">
      <w:pPr>
        <w:pStyle w:val="ListParagraph"/>
        <w:numPr>
          <w:ilvl w:val="0"/>
          <w:numId w:val="42"/>
        </w:numPr>
        <w:jc w:val="both"/>
      </w:pPr>
      <w:r>
        <w:t xml:space="preserve">After I/O Planning, you can directly click </w:t>
      </w:r>
      <w:proofErr w:type="gramStart"/>
      <w:r>
        <w:t>on”Generate</w:t>
      </w:r>
      <w:proofErr w:type="gramEnd"/>
      <w:r>
        <w:t xml:space="preserve"> Bitstream”. Vivado will ask if earlier steps like synthesis and implementation have to be done. Click OK.</w:t>
      </w:r>
    </w:p>
    <w:p w14:paraId="7960E18F" w14:textId="77777777" w:rsidR="003C356F" w:rsidRDefault="003C356F" w:rsidP="003C356F">
      <w:pPr>
        <w:pStyle w:val="ListParagraph"/>
        <w:jc w:val="both"/>
      </w:pPr>
    </w:p>
    <w:p w14:paraId="14BA3379" w14:textId="77777777" w:rsidR="003C356F" w:rsidRDefault="003C356F" w:rsidP="003C356F">
      <w:pPr>
        <w:pStyle w:val="ListParagraph"/>
        <w:jc w:val="both"/>
      </w:pPr>
    </w:p>
    <w:p w14:paraId="46555AA2" w14:textId="77777777" w:rsidR="003C356F" w:rsidRDefault="003C356F" w:rsidP="00EC487E">
      <w:pPr>
        <w:pStyle w:val="ListParagraph"/>
        <w:numPr>
          <w:ilvl w:val="0"/>
          <w:numId w:val="42"/>
        </w:numPr>
        <w:jc w:val="both"/>
      </w:pPr>
      <w:r>
        <w:t>Af</w:t>
      </w:r>
      <w:r w:rsidR="00EC487E">
        <w:t>ter the bitstream is generated, port your design on to FPGA (</w:t>
      </w:r>
      <w:r w:rsidR="00EC487E" w:rsidRPr="00731417">
        <w:rPr>
          <w:b/>
        </w:rPr>
        <w:t>Open Hardware Manager</w:t>
      </w:r>
      <w:r w:rsidR="00EC487E">
        <w:sym w:font="Wingdings" w:char="F0E0"/>
      </w:r>
      <w:r w:rsidR="00EC487E">
        <w:t xml:space="preserve"> </w:t>
      </w:r>
      <w:r w:rsidR="00EC487E" w:rsidRPr="00731417">
        <w:rPr>
          <w:b/>
        </w:rPr>
        <w:t>New Target</w:t>
      </w:r>
      <w:r w:rsidR="00EC487E">
        <w:sym w:font="Wingdings" w:char="F0E0"/>
      </w:r>
      <w:r w:rsidR="00EC487E">
        <w:t xml:space="preserve">… </w:t>
      </w:r>
      <w:r w:rsidR="00EC487E" w:rsidRPr="00731417">
        <w:rPr>
          <w:b/>
        </w:rPr>
        <w:t>Program Device</w:t>
      </w:r>
      <w:r w:rsidR="00EC487E">
        <w:t>)</w:t>
      </w:r>
    </w:p>
    <w:p w14:paraId="5382E319" w14:textId="77777777" w:rsidR="00EC487E" w:rsidRDefault="00EC487E" w:rsidP="00EC487E">
      <w:pPr>
        <w:pStyle w:val="ListParagraph"/>
        <w:jc w:val="both"/>
      </w:pPr>
    </w:p>
    <w:p w14:paraId="5F4F25A6" w14:textId="77777777" w:rsidR="003C356F" w:rsidRDefault="003C356F" w:rsidP="003C356F">
      <w:pPr>
        <w:jc w:val="both"/>
      </w:pPr>
    </w:p>
    <w:p w14:paraId="7A643CE6" w14:textId="77777777" w:rsidR="003C356F" w:rsidRDefault="003C356F" w:rsidP="005C616A">
      <w:pPr>
        <w:pStyle w:val="ListParagraph"/>
        <w:numPr>
          <w:ilvl w:val="0"/>
          <w:numId w:val="42"/>
        </w:numPr>
        <w:jc w:val="both"/>
      </w:pPr>
      <w:r>
        <w:t>Once you program the device. The following window will open.</w:t>
      </w:r>
    </w:p>
    <w:p w14:paraId="72813D76" w14:textId="77777777" w:rsidR="003C356F" w:rsidRDefault="003C356F" w:rsidP="003C356F">
      <w:pPr>
        <w:pStyle w:val="ListParagraph"/>
      </w:pPr>
    </w:p>
    <w:p w14:paraId="631FC616" w14:textId="77777777" w:rsidR="003C356F" w:rsidRDefault="003C356F" w:rsidP="003C356F">
      <w:pPr>
        <w:pStyle w:val="ListParagraph"/>
        <w:jc w:val="both"/>
      </w:pPr>
      <w:r>
        <w:rPr>
          <w:noProof/>
          <w:lang w:val="en-IN" w:eastAsia="en-IN"/>
        </w:rPr>
        <w:drawing>
          <wp:inline distT="0" distB="0" distL="0" distR="0" wp14:anchorId="059B923F" wp14:editId="3C462572">
            <wp:extent cx="5457825" cy="1783657"/>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9515" cy="1787477"/>
                    </a:xfrm>
                    <a:prstGeom prst="rect">
                      <a:avLst/>
                    </a:prstGeom>
                    <a:noFill/>
                    <a:ln>
                      <a:noFill/>
                    </a:ln>
                  </pic:spPr>
                </pic:pic>
              </a:graphicData>
            </a:graphic>
          </wp:inline>
        </w:drawing>
      </w:r>
    </w:p>
    <w:p w14:paraId="54FF1B53" w14:textId="77777777" w:rsidR="005C616A" w:rsidRDefault="005C616A" w:rsidP="005C616A">
      <w:pPr>
        <w:pStyle w:val="ListParagraph"/>
        <w:jc w:val="both"/>
      </w:pPr>
    </w:p>
    <w:p w14:paraId="59C8171E" w14:textId="77777777" w:rsidR="003C356F" w:rsidRDefault="003C356F" w:rsidP="003C356F">
      <w:pPr>
        <w:pStyle w:val="ListParagraph"/>
        <w:numPr>
          <w:ilvl w:val="0"/>
          <w:numId w:val="42"/>
        </w:numPr>
        <w:jc w:val="both"/>
      </w:pPr>
      <w:r>
        <w:t>Now drag and drop all the signals (probes) that you want to check into VIO probes window.</w:t>
      </w:r>
    </w:p>
    <w:p w14:paraId="6C2BBD2D" w14:textId="77777777" w:rsidR="003C356F" w:rsidRDefault="003C356F" w:rsidP="003C356F">
      <w:pPr>
        <w:pStyle w:val="ListParagraph"/>
        <w:jc w:val="both"/>
      </w:pPr>
      <w:r>
        <w:rPr>
          <w:noProof/>
          <w:lang w:val="en-IN" w:eastAsia="en-IN"/>
        </w:rPr>
        <w:drawing>
          <wp:inline distT="0" distB="0" distL="0" distR="0" wp14:anchorId="6A1766D8" wp14:editId="1ED163E8">
            <wp:extent cx="4800600" cy="1821914"/>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30845" cy="1833393"/>
                    </a:xfrm>
                    <a:prstGeom prst="rect">
                      <a:avLst/>
                    </a:prstGeom>
                    <a:noFill/>
                    <a:ln>
                      <a:noFill/>
                    </a:ln>
                  </pic:spPr>
                </pic:pic>
              </a:graphicData>
            </a:graphic>
          </wp:inline>
        </w:drawing>
      </w:r>
    </w:p>
    <w:p w14:paraId="65055B09" w14:textId="77777777" w:rsidR="003C356F" w:rsidRDefault="003C356F" w:rsidP="003C356F">
      <w:pPr>
        <w:pStyle w:val="ListParagraph"/>
        <w:jc w:val="both"/>
      </w:pPr>
    </w:p>
    <w:p w14:paraId="1982537F" w14:textId="77777777" w:rsidR="003C356F" w:rsidRDefault="003C356F" w:rsidP="003C356F">
      <w:pPr>
        <w:pStyle w:val="ListParagraph"/>
        <w:numPr>
          <w:ilvl w:val="0"/>
          <w:numId w:val="42"/>
        </w:numPr>
        <w:jc w:val="both"/>
      </w:pPr>
      <w:r>
        <w:t xml:space="preserve">Initially some random values will be there for all inputs. You can give new values to A, B, Cin by clicking on the corresponding signal/probe value. </w:t>
      </w:r>
      <w:r w:rsidR="00294F23">
        <w:t xml:space="preserve">Please give a value for one of the signals and then type “Enter” for it to be reflected. </w:t>
      </w:r>
      <w:r>
        <w:t xml:space="preserve">The outputs will change in the VIO </w:t>
      </w:r>
      <w:r w:rsidR="00294F23">
        <w:t>probe</w:t>
      </w:r>
      <w:r>
        <w:t xml:space="preserve"> window as well as on the board. Here the values displayed are in hexadecimal. You can change the display radix by right clicking and selecting the radix to be hexadecimal, decimal or signed decimal.</w:t>
      </w:r>
    </w:p>
    <w:p w14:paraId="37C9DFD7" w14:textId="77777777" w:rsidR="003C356F" w:rsidRDefault="003C356F" w:rsidP="003C356F">
      <w:pPr>
        <w:ind w:left="360"/>
        <w:jc w:val="both"/>
      </w:pPr>
      <w:r>
        <w:rPr>
          <w:noProof/>
          <w:lang w:val="en-IN" w:eastAsia="en-IN"/>
        </w:rPr>
        <w:drawing>
          <wp:inline distT="0" distB="0" distL="0" distR="0" wp14:anchorId="61F28349" wp14:editId="2FA376B7">
            <wp:extent cx="3371850" cy="1401942"/>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1121" cy="1414112"/>
                    </a:xfrm>
                    <a:prstGeom prst="rect">
                      <a:avLst/>
                    </a:prstGeom>
                    <a:noFill/>
                    <a:ln>
                      <a:noFill/>
                    </a:ln>
                  </pic:spPr>
                </pic:pic>
              </a:graphicData>
            </a:graphic>
          </wp:inline>
        </w:drawing>
      </w:r>
    </w:p>
    <w:p w14:paraId="569D177E" w14:textId="77777777" w:rsidR="002B1BBE" w:rsidRDefault="002B1BBE" w:rsidP="003C356F">
      <w:pPr>
        <w:ind w:left="360"/>
        <w:jc w:val="both"/>
      </w:pPr>
      <w:r>
        <w:rPr>
          <w:noProof/>
          <w:lang w:val="en-IN" w:eastAsia="en-IN"/>
        </w:rPr>
        <w:drawing>
          <wp:inline distT="0" distB="0" distL="0" distR="0" wp14:anchorId="2D0E133D" wp14:editId="1004CCF3">
            <wp:extent cx="3448050" cy="1291153"/>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64586" cy="1297345"/>
                    </a:xfrm>
                    <a:prstGeom prst="rect">
                      <a:avLst/>
                    </a:prstGeom>
                    <a:noFill/>
                    <a:ln>
                      <a:noFill/>
                    </a:ln>
                  </pic:spPr>
                </pic:pic>
              </a:graphicData>
            </a:graphic>
          </wp:inline>
        </w:drawing>
      </w:r>
    </w:p>
    <w:p w14:paraId="639B1530" w14:textId="77777777" w:rsidR="003C356F" w:rsidRDefault="003C356F" w:rsidP="00294F23">
      <w:pPr>
        <w:pStyle w:val="ListParagraph"/>
        <w:jc w:val="both"/>
      </w:pPr>
    </w:p>
    <w:p w14:paraId="4F88B92A" w14:textId="77777777" w:rsidR="00D97A66" w:rsidRDefault="00D46E95" w:rsidP="00D97A66">
      <w:pPr>
        <w:jc w:val="both"/>
      </w:pPr>
      <w:r w:rsidRPr="00D46E95">
        <w:rPr>
          <w:b/>
          <w:u w:val="single"/>
        </w:rPr>
        <w:t>Exercise 11.</w:t>
      </w:r>
      <w:r>
        <w:rPr>
          <w:b/>
          <w:u w:val="single"/>
        </w:rPr>
        <w:t>2</w:t>
      </w:r>
      <w:r w:rsidRPr="00D46E95">
        <w:rPr>
          <w:b/>
          <w:u w:val="single"/>
        </w:rPr>
        <w:t>:</w:t>
      </w:r>
      <w:r>
        <w:rPr>
          <w:b/>
        </w:rPr>
        <w:t xml:space="preserve"> </w:t>
      </w:r>
      <w:r w:rsidR="00D97A66">
        <w:rPr>
          <w:b/>
        </w:rPr>
        <w:t>Implement an ALU and debug your implementation using VIO. Implementation can be done using Verilog</w:t>
      </w:r>
      <w:r w:rsidR="00200B16">
        <w:rPr>
          <w:b/>
        </w:rPr>
        <w:t xml:space="preserve"> (use operators like +, * etc. directly).</w:t>
      </w:r>
    </w:p>
    <w:p w14:paraId="4B345B38" w14:textId="77777777" w:rsidR="00D97A66" w:rsidRDefault="00D97A66" w:rsidP="00200B16">
      <w:pPr>
        <w:pStyle w:val="ListParagraph"/>
        <w:jc w:val="both"/>
      </w:pPr>
      <w:r>
        <w:lastRenderedPageBreak/>
        <w:t>Implement an ALU with the following specifications.</w:t>
      </w:r>
    </w:p>
    <w:p w14:paraId="329C60D1" w14:textId="77777777" w:rsidR="00D97A66" w:rsidRDefault="00D97A66" w:rsidP="00D97A66">
      <w:pPr>
        <w:pStyle w:val="ListParagraph"/>
        <w:numPr>
          <w:ilvl w:val="0"/>
          <w:numId w:val="43"/>
        </w:numPr>
        <w:jc w:val="both"/>
      </w:pPr>
      <w:r>
        <w:t>ALU has two inputs A, B of 8-bits each.</w:t>
      </w:r>
    </w:p>
    <w:p w14:paraId="343AF3DD" w14:textId="77777777" w:rsidR="00D97A66" w:rsidRDefault="00D97A66" w:rsidP="00D97A66">
      <w:pPr>
        <w:pStyle w:val="ListParagraph"/>
        <w:numPr>
          <w:ilvl w:val="0"/>
          <w:numId w:val="43"/>
        </w:numPr>
        <w:jc w:val="both"/>
      </w:pPr>
      <w:r>
        <w:t>S is a control Signal of 3-bits</w:t>
      </w:r>
    </w:p>
    <w:p w14:paraId="54AA3921" w14:textId="77777777" w:rsidR="00D97A66" w:rsidRDefault="00D97A66" w:rsidP="00D97A66">
      <w:pPr>
        <w:pStyle w:val="ListParagraph"/>
        <w:numPr>
          <w:ilvl w:val="0"/>
          <w:numId w:val="43"/>
        </w:numPr>
        <w:jc w:val="both"/>
      </w:pPr>
      <w:r>
        <w:t>Y is a 16-bit output. YL represents least significant 8-bits of Y and YH represents most significant 8-bits of Y.</w:t>
      </w:r>
    </w:p>
    <w:p w14:paraId="215E8AA5" w14:textId="77777777" w:rsidR="00D97A66" w:rsidRDefault="00D97A66" w:rsidP="00D97A66">
      <w:pPr>
        <w:pStyle w:val="ListParagraph"/>
        <w:numPr>
          <w:ilvl w:val="0"/>
          <w:numId w:val="43"/>
        </w:numPr>
        <w:jc w:val="both"/>
      </w:pPr>
      <w:r>
        <w:t>The functionality of the ALU is given in Table below. Here OR, XOR AND represents bitwise operations</w:t>
      </w:r>
    </w:p>
    <w:p w14:paraId="42F9A5BF" w14:textId="77777777" w:rsidR="00D97A66" w:rsidRPr="002F114B" w:rsidRDefault="00D97A66" w:rsidP="00D97A66">
      <w:pPr>
        <w:pStyle w:val="ListParagraph"/>
        <w:tabs>
          <w:tab w:val="left" w:pos="2010"/>
        </w:tabs>
        <w:ind w:left="567"/>
        <w:jc w:val="center"/>
        <w:rPr>
          <w:b/>
        </w:rPr>
      </w:pPr>
      <w:r w:rsidRPr="002F114B">
        <w:rPr>
          <w:b/>
        </w:rPr>
        <w:t>ALU Functionality table</w:t>
      </w:r>
    </w:p>
    <w:tbl>
      <w:tblPr>
        <w:tblStyle w:val="TableGrid"/>
        <w:tblW w:w="0" w:type="auto"/>
        <w:jc w:val="center"/>
        <w:tblLook w:val="04A0" w:firstRow="1" w:lastRow="0" w:firstColumn="1" w:lastColumn="0" w:noHBand="0" w:noVBand="1"/>
      </w:tblPr>
      <w:tblGrid>
        <w:gridCol w:w="1268"/>
        <w:gridCol w:w="1322"/>
        <w:gridCol w:w="1322"/>
        <w:gridCol w:w="1322"/>
        <w:gridCol w:w="1472"/>
        <w:gridCol w:w="1862"/>
      </w:tblGrid>
      <w:tr w:rsidR="00D97A66" w:rsidRPr="00C50B11" w14:paraId="1B0B18A4" w14:textId="77777777" w:rsidTr="00CF418E">
        <w:trPr>
          <w:jc w:val="center"/>
        </w:trPr>
        <w:tc>
          <w:tcPr>
            <w:tcW w:w="1268" w:type="dxa"/>
          </w:tcPr>
          <w:p w14:paraId="7E586700" w14:textId="77777777" w:rsidR="00D97A66" w:rsidRPr="00C50B11" w:rsidRDefault="00D97A66" w:rsidP="00CF418E">
            <w:pPr>
              <w:tabs>
                <w:tab w:val="left" w:pos="2010"/>
              </w:tabs>
              <w:rPr>
                <w:b/>
                <w:sz w:val="28"/>
              </w:rPr>
            </w:pPr>
            <w:r w:rsidRPr="00C50B11">
              <w:rPr>
                <w:b/>
                <w:sz w:val="28"/>
              </w:rPr>
              <w:t>S</w:t>
            </w:r>
          </w:p>
        </w:tc>
        <w:tc>
          <w:tcPr>
            <w:tcW w:w="1322" w:type="dxa"/>
          </w:tcPr>
          <w:p w14:paraId="20746A4E" w14:textId="77777777" w:rsidR="00D97A66" w:rsidRPr="00C50B11" w:rsidRDefault="00D97A66" w:rsidP="00CF418E">
            <w:pPr>
              <w:tabs>
                <w:tab w:val="left" w:pos="2010"/>
              </w:tabs>
              <w:rPr>
                <w:b/>
                <w:sz w:val="28"/>
              </w:rPr>
            </w:pPr>
            <w:r w:rsidRPr="00C50B11">
              <w:rPr>
                <w:b/>
                <w:sz w:val="28"/>
              </w:rPr>
              <w:t>S2</w:t>
            </w:r>
          </w:p>
        </w:tc>
        <w:tc>
          <w:tcPr>
            <w:tcW w:w="1322" w:type="dxa"/>
          </w:tcPr>
          <w:p w14:paraId="2D1EFD31" w14:textId="77777777" w:rsidR="00D97A66" w:rsidRPr="00C50B11" w:rsidRDefault="00D97A66" w:rsidP="00CF418E">
            <w:pPr>
              <w:tabs>
                <w:tab w:val="left" w:pos="2010"/>
              </w:tabs>
              <w:rPr>
                <w:b/>
                <w:sz w:val="28"/>
              </w:rPr>
            </w:pPr>
            <w:r w:rsidRPr="00C50B11">
              <w:rPr>
                <w:b/>
                <w:sz w:val="28"/>
              </w:rPr>
              <w:t>S1</w:t>
            </w:r>
          </w:p>
        </w:tc>
        <w:tc>
          <w:tcPr>
            <w:tcW w:w="1322" w:type="dxa"/>
          </w:tcPr>
          <w:p w14:paraId="18E405E3" w14:textId="77777777" w:rsidR="00D97A66" w:rsidRPr="00C50B11" w:rsidRDefault="00D97A66" w:rsidP="00CF418E">
            <w:pPr>
              <w:tabs>
                <w:tab w:val="left" w:pos="2010"/>
              </w:tabs>
              <w:rPr>
                <w:b/>
                <w:sz w:val="28"/>
              </w:rPr>
            </w:pPr>
            <w:r w:rsidRPr="00C50B11">
              <w:rPr>
                <w:b/>
                <w:sz w:val="28"/>
              </w:rPr>
              <w:t>S0</w:t>
            </w:r>
          </w:p>
        </w:tc>
        <w:tc>
          <w:tcPr>
            <w:tcW w:w="1472" w:type="dxa"/>
          </w:tcPr>
          <w:p w14:paraId="7EC29B12" w14:textId="77777777" w:rsidR="00D97A66" w:rsidRPr="00C50B11" w:rsidRDefault="00D97A66" w:rsidP="00CF418E">
            <w:pPr>
              <w:tabs>
                <w:tab w:val="left" w:pos="2010"/>
              </w:tabs>
              <w:rPr>
                <w:b/>
                <w:sz w:val="28"/>
              </w:rPr>
            </w:pPr>
            <w:r w:rsidRPr="00C50B11">
              <w:rPr>
                <w:b/>
                <w:sz w:val="28"/>
              </w:rPr>
              <w:t>ALU Function</w:t>
            </w:r>
          </w:p>
        </w:tc>
        <w:tc>
          <w:tcPr>
            <w:tcW w:w="1862" w:type="dxa"/>
          </w:tcPr>
          <w:p w14:paraId="0AC3F7EE" w14:textId="77777777" w:rsidR="00D97A66" w:rsidRPr="00C50B11" w:rsidRDefault="00D97A66" w:rsidP="00CF418E">
            <w:pPr>
              <w:tabs>
                <w:tab w:val="left" w:pos="2010"/>
              </w:tabs>
              <w:rPr>
                <w:b/>
                <w:sz w:val="28"/>
              </w:rPr>
            </w:pPr>
            <w:r w:rsidRPr="00C50B11">
              <w:rPr>
                <w:b/>
                <w:sz w:val="28"/>
              </w:rPr>
              <w:t>OUTPUT</w:t>
            </w:r>
          </w:p>
        </w:tc>
      </w:tr>
      <w:tr w:rsidR="00D97A66" w14:paraId="3A4C9567" w14:textId="77777777" w:rsidTr="00CF418E">
        <w:trPr>
          <w:jc w:val="center"/>
        </w:trPr>
        <w:tc>
          <w:tcPr>
            <w:tcW w:w="1268" w:type="dxa"/>
          </w:tcPr>
          <w:p w14:paraId="13BD0161" w14:textId="77777777" w:rsidR="00D97A66" w:rsidRDefault="00D97A66" w:rsidP="00CF418E">
            <w:pPr>
              <w:tabs>
                <w:tab w:val="left" w:pos="2010"/>
              </w:tabs>
              <w:rPr>
                <w:sz w:val="28"/>
              </w:rPr>
            </w:pPr>
            <w:r>
              <w:rPr>
                <w:sz w:val="28"/>
              </w:rPr>
              <w:t>0</w:t>
            </w:r>
          </w:p>
        </w:tc>
        <w:tc>
          <w:tcPr>
            <w:tcW w:w="1322" w:type="dxa"/>
          </w:tcPr>
          <w:p w14:paraId="54EAA9BF" w14:textId="77777777" w:rsidR="00D97A66" w:rsidRDefault="00D97A66" w:rsidP="00CF418E">
            <w:pPr>
              <w:tabs>
                <w:tab w:val="left" w:pos="2010"/>
              </w:tabs>
              <w:rPr>
                <w:sz w:val="28"/>
              </w:rPr>
            </w:pPr>
            <w:r>
              <w:rPr>
                <w:sz w:val="28"/>
              </w:rPr>
              <w:t>0</w:t>
            </w:r>
          </w:p>
        </w:tc>
        <w:tc>
          <w:tcPr>
            <w:tcW w:w="1322" w:type="dxa"/>
          </w:tcPr>
          <w:p w14:paraId="497EF77A" w14:textId="77777777" w:rsidR="00D97A66" w:rsidRDefault="00D97A66" w:rsidP="00CF418E">
            <w:pPr>
              <w:tabs>
                <w:tab w:val="left" w:pos="2010"/>
              </w:tabs>
              <w:rPr>
                <w:sz w:val="28"/>
              </w:rPr>
            </w:pPr>
            <w:r>
              <w:rPr>
                <w:sz w:val="28"/>
              </w:rPr>
              <w:t>0</w:t>
            </w:r>
          </w:p>
        </w:tc>
        <w:tc>
          <w:tcPr>
            <w:tcW w:w="1322" w:type="dxa"/>
          </w:tcPr>
          <w:p w14:paraId="26E8DD29" w14:textId="77777777" w:rsidR="00D97A66" w:rsidRDefault="00D97A66" w:rsidP="00CF418E">
            <w:pPr>
              <w:tabs>
                <w:tab w:val="left" w:pos="2010"/>
              </w:tabs>
              <w:rPr>
                <w:sz w:val="28"/>
              </w:rPr>
            </w:pPr>
            <w:r>
              <w:rPr>
                <w:sz w:val="28"/>
              </w:rPr>
              <w:t>0</w:t>
            </w:r>
          </w:p>
        </w:tc>
        <w:tc>
          <w:tcPr>
            <w:tcW w:w="1472" w:type="dxa"/>
          </w:tcPr>
          <w:p w14:paraId="4E793F91" w14:textId="77777777" w:rsidR="00D97A66" w:rsidRDefault="00D97A66" w:rsidP="00CF418E">
            <w:pPr>
              <w:tabs>
                <w:tab w:val="left" w:pos="2010"/>
              </w:tabs>
              <w:rPr>
                <w:sz w:val="28"/>
              </w:rPr>
            </w:pPr>
            <w:r>
              <w:rPr>
                <w:sz w:val="28"/>
              </w:rPr>
              <w:t>ADD</w:t>
            </w:r>
          </w:p>
        </w:tc>
        <w:tc>
          <w:tcPr>
            <w:tcW w:w="1862" w:type="dxa"/>
          </w:tcPr>
          <w:p w14:paraId="1C887711" w14:textId="77777777" w:rsidR="00D97A66" w:rsidRDefault="00D97A66" w:rsidP="00CF418E">
            <w:pPr>
              <w:tabs>
                <w:tab w:val="left" w:pos="2010"/>
              </w:tabs>
              <w:rPr>
                <w:sz w:val="28"/>
              </w:rPr>
            </w:pPr>
            <w:r>
              <w:rPr>
                <w:sz w:val="28"/>
              </w:rPr>
              <w:t>Y = A+B</w:t>
            </w:r>
          </w:p>
        </w:tc>
      </w:tr>
      <w:tr w:rsidR="00D97A66" w14:paraId="7B6BEBA6" w14:textId="77777777" w:rsidTr="00CF418E">
        <w:trPr>
          <w:jc w:val="center"/>
        </w:trPr>
        <w:tc>
          <w:tcPr>
            <w:tcW w:w="1268" w:type="dxa"/>
          </w:tcPr>
          <w:p w14:paraId="270C5C2C" w14:textId="77777777" w:rsidR="00D97A66" w:rsidRDefault="00D97A66" w:rsidP="00CF418E">
            <w:pPr>
              <w:tabs>
                <w:tab w:val="left" w:pos="2010"/>
              </w:tabs>
              <w:rPr>
                <w:sz w:val="28"/>
              </w:rPr>
            </w:pPr>
            <w:r>
              <w:rPr>
                <w:sz w:val="28"/>
              </w:rPr>
              <w:t>1</w:t>
            </w:r>
          </w:p>
        </w:tc>
        <w:tc>
          <w:tcPr>
            <w:tcW w:w="1322" w:type="dxa"/>
          </w:tcPr>
          <w:p w14:paraId="2038CFF7" w14:textId="77777777" w:rsidR="00D97A66" w:rsidRDefault="00D97A66" w:rsidP="00CF418E">
            <w:pPr>
              <w:tabs>
                <w:tab w:val="left" w:pos="2010"/>
              </w:tabs>
              <w:rPr>
                <w:sz w:val="28"/>
              </w:rPr>
            </w:pPr>
            <w:r>
              <w:rPr>
                <w:sz w:val="28"/>
              </w:rPr>
              <w:t>0</w:t>
            </w:r>
          </w:p>
        </w:tc>
        <w:tc>
          <w:tcPr>
            <w:tcW w:w="1322" w:type="dxa"/>
          </w:tcPr>
          <w:p w14:paraId="3E8EF140" w14:textId="77777777" w:rsidR="00D97A66" w:rsidRDefault="00D97A66" w:rsidP="00CF418E">
            <w:pPr>
              <w:tabs>
                <w:tab w:val="left" w:pos="2010"/>
              </w:tabs>
              <w:rPr>
                <w:sz w:val="28"/>
              </w:rPr>
            </w:pPr>
            <w:r>
              <w:rPr>
                <w:sz w:val="28"/>
              </w:rPr>
              <w:t>0</w:t>
            </w:r>
          </w:p>
        </w:tc>
        <w:tc>
          <w:tcPr>
            <w:tcW w:w="1322" w:type="dxa"/>
          </w:tcPr>
          <w:p w14:paraId="0CC9F8C6" w14:textId="77777777" w:rsidR="00D97A66" w:rsidRDefault="00D97A66" w:rsidP="00CF418E">
            <w:pPr>
              <w:tabs>
                <w:tab w:val="left" w:pos="2010"/>
              </w:tabs>
              <w:rPr>
                <w:sz w:val="28"/>
              </w:rPr>
            </w:pPr>
            <w:r>
              <w:rPr>
                <w:sz w:val="28"/>
              </w:rPr>
              <w:t>1</w:t>
            </w:r>
          </w:p>
        </w:tc>
        <w:tc>
          <w:tcPr>
            <w:tcW w:w="1472" w:type="dxa"/>
          </w:tcPr>
          <w:p w14:paraId="3B597336" w14:textId="77777777" w:rsidR="00D97A66" w:rsidRDefault="00D97A66" w:rsidP="00CF418E">
            <w:pPr>
              <w:tabs>
                <w:tab w:val="left" w:pos="2010"/>
              </w:tabs>
              <w:rPr>
                <w:sz w:val="28"/>
              </w:rPr>
            </w:pPr>
            <w:r>
              <w:rPr>
                <w:sz w:val="28"/>
              </w:rPr>
              <w:t>SUB</w:t>
            </w:r>
          </w:p>
        </w:tc>
        <w:tc>
          <w:tcPr>
            <w:tcW w:w="1862" w:type="dxa"/>
          </w:tcPr>
          <w:p w14:paraId="71A5A9B1" w14:textId="77777777" w:rsidR="00D97A66" w:rsidRDefault="00D97A66" w:rsidP="00CF418E">
            <w:pPr>
              <w:tabs>
                <w:tab w:val="left" w:pos="2010"/>
              </w:tabs>
              <w:rPr>
                <w:sz w:val="28"/>
              </w:rPr>
            </w:pPr>
            <w:r>
              <w:rPr>
                <w:sz w:val="28"/>
              </w:rPr>
              <w:t>Y = A-B</w:t>
            </w:r>
          </w:p>
        </w:tc>
      </w:tr>
      <w:tr w:rsidR="00D97A66" w14:paraId="306B0072" w14:textId="77777777" w:rsidTr="00CF418E">
        <w:trPr>
          <w:jc w:val="center"/>
        </w:trPr>
        <w:tc>
          <w:tcPr>
            <w:tcW w:w="1268" w:type="dxa"/>
          </w:tcPr>
          <w:p w14:paraId="763C4559" w14:textId="77777777" w:rsidR="00D97A66" w:rsidRDefault="00D97A66" w:rsidP="00CF418E">
            <w:pPr>
              <w:tabs>
                <w:tab w:val="left" w:pos="2010"/>
              </w:tabs>
              <w:rPr>
                <w:sz w:val="28"/>
              </w:rPr>
            </w:pPr>
            <w:r>
              <w:rPr>
                <w:sz w:val="28"/>
              </w:rPr>
              <w:t>2</w:t>
            </w:r>
          </w:p>
        </w:tc>
        <w:tc>
          <w:tcPr>
            <w:tcW w:w="1322" w:type="dxa"/>
          </w:tcPr>
          <w:p w14:paraId="013D65E4" w14:textId="77777777" w:rsidR="00D97A66" w:rsidRDefault="00D97A66" w:rsidP="00CF418E">
            <w:pPr>
              <w:tabs>
                <w:tab w:val="left" w:pos="2010"/>
              </w:tabs>
              <w:rPr>
                <w:sz w:val="28"/>
              </w:rPr>
            </w:pPr>
            <w:r>
              <w:rPr>
                <w:sz w:val="28"/>
              </w:rPr>
              <w:t>0</w:t>
            </w:r>
          </w:p>
        </w:tc>
        <w:tc>
          <w:tcPr>
            <w:tcW w:w="1322" w:type="dxa"/>
          </w:tcPr>
          <w:p w14:paraId="2B7A875D" w14:textId="77777777" w:rsidR="00D97A66" w:rsidRDefault="00D97A66" w:rsidP="00CF418E">
            <w:pPr>
              <w:tabs>
                <w:tab w:val="left" w:pos="2010"/>
              </w:tabs>
              <w:rPr>
                <w:sz w:val="28"/>
              </w:rPr>
            </w:pPr>
            <w:r>
              <w:rPr>
                <w:sz w:val="28"/>
              </w:rPr>
              <w:t>1</w:t>
            </w:r>
          </w:p>
        </w:tc>
        <w:tc>
          <w:tcPr>
            <w:tcW w:w="1322" w:type="dxa"/>
          </w:tcPr>
          <w:p w14:paraId="16A7C2B8" w14:textId="77777777" w:rsidR="00D97A66" w:rsidRDefault="00D97A66" w:rsidP="00CF418E">
            <w:pPr>
              <w:tabs>
                <w:tab w:val="left" w:pos="2010"/>
              </w:tabs>
              <w:rPr>
                <w:sz w:val="28"/>
              </w:rPr>
            </w:pPr>
            <w:r>
              <w:rPr>
                <w:sz w:val="28"/>
              </w:rPr>
              <w:t>0</w:t>
            </w:r>
          </w:p>
        </w:tc>
        <w:tc>
          <w:tcPr>
            <w:tcW w:w="1472" w:type="dxa"/>
          </w:tcPr>
          <w:p w14:paraId="3CE5DA35" w14:textId="77777777" w:rsidR="00D97A66" w:rsidRDefault="00D97A66" w:rsidP="00CF418E">
            <w:pPr>
              <w:tabs>
                <w:tab w:val="left" w:pos="2010"/>
              </w:tabs>
              <w:rPr>
                <w:sz w:val="28"/>
              </w:rPr>
            </w:pPr>
            <w:r>
              <w:rPr>
                <w:sz w:val="28"/>
              </w:rPr>
              <w:t>MULT</w:t>
            </w:r>
          </w:p>
        </w:tc>
        <w:tc>
          <w:tcPr>
            <w:tcW w:w="1862" w:type="dxa"/>
          </w:tcPr>
          <w:p w14:paraId="58F0FEC7" w14:textId="77777777" w:rsidR="00D97A66" w:rsidRDefault="00D97A66" w:rsidP="00CF418E">
            <w:pPr>
              <w:tabs>
                <w:tab w:val="left" w:pos="2010"/>
              </w:tabs>
              <w:rPr>
                <w:sz w:val="28"/>
              </w:rPr>
            </w:pPr>
            <w:r>
              <w:rPr>
                <w:sz w:val="28"/>
              </w:rPr>
              <w:t>Y = A*B</w:t>
            </w:r>
          </w:p>
        </w:tc>
      </w:tr>
      <w:tr w:rsidR="00D97A66" w14:paraId="33AD6071" w14:textId="77777777" w:rsidTr="00CF418E">
        <w:trPr>
          <w:jc w:val="center"/>
        </w:trPr>
        <w:tc>
          <w:tcPr>
            <w:tcW w:w="1268" w:type="dxa"/>
          </w:tcPr>
          <w:p w14:paraId="13FCDB53" w14:textId="77777777" w:rsidR="00D97A66" w:rsidRDefault="00D97A66" w:rsidP="00CF418E">
            <w:pPr>
              <w:tabs>
                <w:tab w:val="left" w:pos="2010"/>
              </w:tabs>
              <w:rPr>
                <w:sz w:val="28"/>
              </w:rPr>
            </w:pPr>
            <w:r>
              <w:rPr>
                <w:sz w:val="28"/>
              </w:rPr>
              <w:t>3</w:t>
            </w:r>
          </w:p>
        </w:tc>
        <w:tc>
          <w:tcPr>
            <w:tcW w:w="1322" w:type="dxa"/>
          </w:tcPr>
          <w:p w14:paraId="6676C4AF" w14:textId="77777777" w:rsidR="00D97A66" w:rsidRDefault="00D97A66" w:rsidP="00CF418E">
            <w:pPr>
              <w:tabs>
                <w:tab w:val="left" w:pos="2010"/>
              </w:tabs>
              <w:rPr>
                <w:sz w:val="28"/>
              </w:rPr>
            </w:pPr>
            <w:r>
              <w:rPr>
                <w:sz w:val="28"/>
              </w:rPr>
              <w:t>0</w:t>
            </w:r>
          </w:p>
        </w:tc>
        <w:tc>
          <w:tcPr>
            <w:tcW w:w="1322" w:type="dxa"/>
          </w:tcPr>
          <w:p w14:paraId="75645CFD" w14:textId="77777777" w:rsidR="00D97A66" w:rsidRDefault="00D97A66" w:rsidP="00CF418E">
            <w:pPr>
              <w:tabs>
                <w:tab w:val="left" w:pos="2010"/>
              </w:tabs>
              <w:rPr>
                <w:sz w:val="28"/>
              </w:rPr>
            </w:pPr>
            <w:r>
              <w:rPr>
                <w:sz w:val="28"/>
              </w:rPr>
              <w:t>1</w:t>
            </w:r>
          </w:p>
        </w:tc>
        <w:tc>
          <w:tcPr>
            <w:tcW w:w="1322" w:type="dxa"/>
          </w:tcPr>
          <w:p w14:paraId="265059F0" w14:textId="77777777" w:rsidR="00D97A66" w:rsidRDefault="00D97A66" w:rsidP="00CF418E">
            <w:pPr>
              <w:tabs>
                <w:tab w:val="left" w:pos="2010"/>
              </w:tabs>
              <w:rPr>
                <w:sz w:val="28"/>
              </w:rPr>
            </w:pPr>
            <w:r>
              <w:rPr>
                <w:sz w:val="28"/>
              </w:rPr>
              <w:t>1</w:t>
            </w:r>
          </w:p>
        </w:tc>
        <w:tc>
          <w:tcPr>
            <w:tcW w:w="1472" w:type="dxa"/>
          </w:tcPr>
          <w:p w14:paraId="739701C2" w14:textId="77777777" w:rsidR="00D97A66" w:rsidRDefault="00D97A66" w:rsidP="00CF418E">
            <w:pPr>
              <w:tabs>
                <w:tab w:val="left" w:pos="2010"/>
              </w:tabs>
              <w:rPr>
                <w:sz w:val="28"/>
              </w:rPr>
            </w:pPr>
            <w:r>
              <w:rPr>
                <w:sz w:val="28"/>
              </w:rPr>
              <w:t>INCR</w:t>
            </w:r>
          </w:p>
        </w:tc>
        <w:tc>
          <w:tcPr>
            <w:tcW w:w="1862" w:type="dxa"/>
          </w:tcPr>
          <w:p w14:paraId="032B6AD0" w14:textId="77777777" w:rsidR="00D97A66" w:rsidRDefault="00D97A66" w:rsidP="00CF418E">
            <w:pPr>
              <w:tabs>
                <w:tab w:val="left" w:pos="2010"/>
              </w:tabs>
              <w:rPr>
                <w:sz w:val="28"/>
              </w:rPr>
            </w:pPr>
            <w:r>
              <w:rPr>
                <w:sz w:val="28"/>
              </w:rPr>
              <w:t>Y</w:t>
            </w:r>
            <w:r w:rsidRPr="00E943D8">
              <w:rPr>
                <w:sz w:val="28"/>
                <w:vertAlign w:val="subscript"/>
              </w:rPr>
              <w:t>L</w:t>
            </w:r>
            <w:r>
              <w:rPr>
                <w:sz w:val="28"/>
              </w:rPr>
              <w:t>= A+1</w:t>
            </w:r>
          </w:p>
        </w:tc>
      </w:tr>
      <w:tr w:rsidR="00D97A66" w14:paraId="31400E1F" w14:textId="77777777" w:rsidTr="00CF418E">
        <w:trPr>
          <w:jc w:val="center"/>
        </w:trPr>
        <w:tc>
          <w:tcPr>
            <w:tcW w:w="1268" w:type="dxa"/>
          </w:tcPr>
          <w:p w14:paraId="1D598F58" w14:textId="77777777" w:rsidR="00D97A66" w:rsidRDefault="00D97A66" w:rsidP="00CF418E">
            <w:pPr>
              <w:tabs>
                <w:tab w:val="left" w:pos="2010"/>
              </w:tabs>
              <w:rPr>
                <w:sz w:val="28"/>
              </w:rPr>
            </w:pPr>
            <w:r>
              <w:rPr>
                <w:sz w:val="28"/>
              </w:rPr>
              <w:t>4</w:t>
            </w:r>
          </w:p>
        </w:tc>
        <w:tc>
          <w:tcPr>
            <w:tcW w:w="1322" w:type="dxa"/>
          </w:tcPr>
          <w:p w14:paraId="0FDCE79B" w14:textId="77777777" w:rsidR="00D97A66" w:rsidRDefault="00D97A66" w:rsidP="00CF418E">
            <w:pPr>
              <w:tabs>
                <w:tab w:val="left" w:pos="2010"/>
              </w:tabs>
              <w:rPr>
                <w:sz w:val="28"/>
              </w:rPr>
            </w:pPr>
            <w:r>
              <w:rPr>
                <w:sz w:val="28"/>
              </w:rPr>
              <w:t>1</w:t>
            </w:r>
          </w:p>
        </w:tc>
        <w:tc>
          <w:tcPr>
            <w:tcW w:w="1322" w:type="dxa"/>
          </w:tcPr>
          <w:p w14:paraId="28ADE779" w14:textId="77777777" w:rsidR="00D97A66" w:rsidRDefault="00D97A66" w:rsidP="00CF418E">
            <w:pPr>
              <w:tabs>
                <w:tab w:val="left" w:pos="2010"/>
              </w:tabs>
              <w:rPr>
                <w:sz w:val="28"/>
              </w:rPr>
            </w:pPr>
            <w:r>
              <w:rPr>
                <w:sz w:val="28"/>
              </w:rPr>
              <w:t>0</w:t>
            </w:r>
          </w:p>
        </w:tc>
        <w:tc>
          <w:tcPr>
            <w:tcW w:w="1322" w:type="dxa"/>
          </w:tcPr>
          <w:p w14:paraId="3295CF58" w14:textId="77777777" w:rsidR="00D97A66" w:rsidRDefault="00D97A66" w:rsidP="00CF418E">
            <w:pPr>
              <w:tabs>
                <w:tab w:val="left" w:pos="2010"/>
              </w:tabs>
              <w:rPr>
                <w:sz w:val="28"/>
              </w:rPr>
            </w:pPr>
            <w:r>
              <w:rPr>
                <w:sz w:val="28"/>
              </w:rPr>
              <w:t>0</w:t>
            </w:r>
          </w:p>
        </w:tc>
        <w:tc>
          <w:tcPr>
            <w:tcW w:w="1472" w:type="dxa"/>
          </w:tcPr>
          <w:p w14:paraId="38403A43" w14:textId="77777777" w:rsidR="00D97A66" w:rsidRDefault="00D97A66" w:rsidP="00CF418E">
            <w:pPr>
              <w:tabs>
                <w:tab w:val="left" w:pos="2010"/>
              </w:tabs>
              <w:rPr>
                <w:sz w:val="28"/>
              </w:rPr>
            </w:pPr>
            <w:r>
              <w:rPr>
                <w:sz w:val="28"/>
              </w:rPr>
              <w:t>SHIFT</w:t>
            </w:r>
          </w:p>
        </w:tc>
        <w:tc>
          <w:tcPr>
            <w:tcW w:w="1862" w:type="dxa"/>
          </w:tcPr>
          <w:p w14:paraId="1307E745" w14:textId="77777777" w:rsidR="00D97A66" w:rsidRDefault="00D97A66" w:rsidP="00CF418E">
            <w:pPr>
              <w:tabs>
                <w:tab w:val="left" w:pos="2010"/>
              </w:tabs>
              <w:rPr>
                <w:sz w:val="28"/>
              </w:rPr>
            </w:pPr>
            <w:r>
              <w:rPr>
                <w:sz w:val="28"/>
              </w:rPr>
              <w:t>Y</w:t>
            </w:r>
            <w:r w:rsidRPr="00E943D8">
              <w:rPr>
                <w:sz w:val="28"/>
                <w:vertAlign w:val="subscript"/>
              </w:rPr>
              <w:t>L</w:t>
            </w:r>
            <w:r>
              <w:rPr>
                <w:sz w:val="28"/>
              </w:rPr>
              <w:t>= A&lt;&lt;B</w:t>
            </w:r>
          </w:p>
        </w:tc>
      </w:tr>
      <w:tr w:rsidR="00D97A66" w14:paraId="517304D0" w14:textId="77777777" w:rsidTr="00CF418E">
        <w:trPr>
          <w:jc w:val="center"/>
        </w:trPr>
        <w:tc>
          <w:tcPr>
            <w:tcW w:w="1268" w:type="dxa"/>
          </w:tcPr>
          <w:p w14:paraId="016A7CC1" w14:textId="77777777" w:rsidR="00D97A66" w:rsidRDefault="00D97A66" w:rsidP="00CF418E">
            <w:pPr>
              <w:tabs>
                <w:tab w:val="left" w:pos="2010"/>
              </w:tabs>
              <w:rPr>
                <w:sz w:val="28"/>
              </w:rPr>
            </w:pPr>
            <w:r>
              <w:rPr>
                <w:sz w:val="28"/>
              </w:rPr>
              <w:t>5</w:t>
            </w:r>
          </w:p>
        </w:tc>
        <w:tc>
          <w:tcPr>
            <w:tcW w:w="1322" w:type="dxa"/>
          </w:tcPr>
          <w:p w14:paraId="6D40A225" w14:textId="77777777" w:rsidR="00D97A66" w:rsidRDefault="00D97A66" w:rsidP="00CF418E">
            <w:pPr>
              <w:tabs>
                <w:tab w:val="left" w:pos="2010"/>
              </w:tabs>
              <w:rPr>
                <w:sz w:val="28"/>
              </w:rPr>
            </w:pPr>
            <w:r>
              <w:rPr>
                <w:sz w:val="28"/>
              </w:rPr>
              <w:t>1</w:t>
            </w:r>
          </w:p>
        </w:tc>
        <w:tc>
          <w:tcPr>
            <w:tcW w:w="1322" w:type="dxa"/>
          </w:tcPr>
          <w:p w14:paraId="639961D2" w14:textId="77777777" w:rsidR="00D97A66" w:rsidRDefault="00D97A66" w:rsidP="00CF418E">
            <w:pPr>
              <w:tabs>
                <w:tab w:val="left" w:pos="2010"/>
              </w:tabs>
              <w:rPr>
                <w:sz w:val="28"/>
              </w:rPr>
            </w:pPr>
            <w:r>
              <w:rPr>
                <w:sz w:val="28"/>
              </w:rPr>
              <w:t>0</w:t>
            </w:r>
          </w:p>
        </w:tc>
        <w:tc>
          <w:tcPr>
            <w:tcW w:w="1322" w:type="dxa"/>
          </w:tcPr>
          <w:p w14:paraId="0E4AAEC0" w14:textId="77777777" w:rsidR="00D97A66" w:rsidRDefault="00D97A66" w:rsidP="00CF418E">
            <w:pPr>
              <w:tabs>
                <w:tab w:val="left" w:pos="2010"/>
              </w:tabs>
              <w:rPr>
                <w:sz w:val="28"/>
              </w:rPr>
            </w:pPr>
            <w:r>
              <w:rPr>
                <w:sz w:val="28"/>
              </w:rPr>
              <w:t>1</w:t>
            </w:r>
          </w:p>
        </w:tc>
        <w:tc>
          <w:tcPr>
            <w:tcW w:w="1472" w:type="dxa"/>
          </w:tcPr>
          <w:p w14:paraId="621EC015" w14:textId="77777777" w:rsidR="00D97A66" w:rsidRDefault="00D97A66" w:rsidP="00CF418E">
            <w:pPr>
              <w:tabs>
                <w:tab w:val="left" w:pos="2010"/>
              </w:tabs>
              <w:rPr>
                <w:sz w:val="28"/>
              </w:rPr>
            </w:pPr>
            <w:r>
              <w:rPr>
                <w:sz w:val="28"/>
              </w:rPr>
              <w:t>AND</w:t>
            </w:r>
          </w:p>
        </w:tc>
        <w:tc>
          <w:tcPr>
            <w:tcW w:w="1862" w:type="dxa"/>
          </w:tcPr>
          <w:p w14:paraId="50BBD8A5" w14:textId="77777777" w:rsidR="00D97A66" w:rsidRDefault="00D97A66" w:rsidP="00CF418E">
            <w:pPr>
              <w:tabs>
                <w:tab w:val="left" w:pos="2010"/>
              </w:tabs>
              <w:rPr>
                <w:sz w:val="28"/>
              </w:rPr>
            </w:pPr>
            <w:r>
              <w:rPr>
                <w:sz w:val="28"/>
              </w:rPr>
              <w:t>Y</w:t>
            </w:r>
            <w:r w:rsidRPr="00E943D8">
              <w:rPr>
                <w:sz w:val="28"/>
                <w:vertAlign w:val="subscript"/>
              </w:rPr>
              <w:t>L</w:t>
            </w:r>
            <w:r>
              <w:rPr>
                <w:sz w:val="28"/>
              </w:rPr>
              <w:t xml:space="preserve">=A </w:t>
            </w:r>
            <w:r w:rsidRPr="00E943D8">
              <w:rPr>
                <w:i/>
                <w:sz w:val="28"/>
              </w:rPr>
              <w:t>AND</w:t>
            </w:r>
            <w:r>
              <w:rPr>
                <w:sz w:val="28"/>
              </w:rPr>
              <w:t xml:space="preserve"> B</w:t>
            </w:r>
          </w:p>
        </w:tc>
      </w:tr>
      <w:tr w:rsidR="00D97A66" w14:paraId="30510AF7" w14:textId="77777777" w:rsidTr="00CF418E">
        <w:trPr>
          <w:jc w:val="center"/>
        </w:trPr>
        <w:tc>
          <w:tcPr>
            <w:tcW w:w="1268" w:type="dxa"/>
          </w:tcPr>
          <w:p w14:paraId="448C755B" w14:textId="77777777" w:rsidR="00D97A66" w:rsidRDefault="00D97A66" w:rsidP="00CF418E">
            <w:pPr>
              <w:tabs>
                <w:tab w:val="left" w:pos="2010"/>
              </w:tabs>
              <w:rPr>
                <w:sz w:val="28"/>
              </w:rPr>
            </w:pPr>
            <w:r>
              <w:rPr>
                <w:sz w:val="28"/>
              </w:rPr>
              <w:t>6</w:t>
            </w:r>
          </w:p>
        </w:tc>
        <w:tc>
          <w:tcPr>
            <w:tcW w:w="1322" w:type="dxa"/>
          </w:tcPr>
          <w:p w14:paraId="5B7EFD12" w14:textId="77777777" w:rsidR="00D97A66" w:rsidRDefault="00D97A66" w:rsidP="00CF418E">
            <w:pPr>
              <w:tabs>
                <w:tab w:val="left" w:pos="2010"/>
              </w:tabs>
              <w:rPr>
                <w:sz w:val="28"/>
              </w:rPr>
            </w:pPr>
            <w:r>
              <w:rPr>
                <w:sz w:val="28"/>
              </w:rPr>
              <w:t>1</w:t>
            </w:r>
          </w:p>
        </w:tc>
        <w:tc>
          <w:tcPr>
            <w:tcW w:w="1322" w:type="dxa"/>
          </w:tcPr>
          <w:p w14:paraId="31BF93A6" w14:textId="77777777" w:rsidR="00D97A66" w:rsidRDefault="00D97A66" w:rsidP="00CF418E">
            <w:pPr>
              <w:tabs>
                <w:tab w:val="left" w:pos="2010"/>
              </w:tabs>
              <w:rPr>
                <w:sz w:val="28"/>
              </w:rPr>
            </w:pPr>
            <w:r>
              <w:rPr>
                <w:sz w:val="28"/>
              </w:rPr>
              <w:t>1</w:t>
            </w:r>
          </w:p>
        </w:tc>
        <w:tc>
          <w:tcPr>
            <w:tcW w:w="1322" w:type="dxa"/>
          </w:tcPr>
          <w:p w14:paraId="1D9027AA" w14:textId="77777777" w:rsidR="00D97A66" w:rsidRDefault="00D97A66" w:rsidP="00CF418E">
            <w:pPr>
              <w:tabs>
                <w:tab w:val="left" w:pos="2010"/>
              </w:tabs>
              <w:rPr>
                <w:sz w:val="28"/>
              </w:rPr>
            </w:pPr>
            <w:r>
              <w:rPr>
                <w:sz w:val="28"/>
              </w:rPr>
              <w:t>0</w:t>
            </w:r>
          </w:p>
        </w:tc>
        <w:tc>
          <w:tcPr>
            <w:tcW w:w="1472" w:type="dxa"/>
          </w:tcPr>
          <w:p w14:paraId="3E4E6EDD" w14:textId="77777777" w:rsidR="00D97A66" w:rsidRDefault="00D97A66" w:rsidP="00CF418E">
            <w:pPr>
              <w:tabs>
                <w:tab w:val="left" w:pos="2010"/>
              </w:tabs>
              <w:rPr>
                <w:sz w:val="28"/>
              </w:rPr>
            </w:pPr>
            <w:r>
              <w:rPr>
                <w:sz w:val="28"/>
              </w:rPr>
              <w:t>OR</w:t>
            </w:r>
          </w:p>
        </w:tc>
        <w:tc>
          <w:tcPr>
            <w:tcW w:w="1862" w:type="dxa"/>
          </w:tcPr>
          <w:p w14:paraId="61FFE069" w14:textId="77777777" w:rsidR="00D97A66" w:rsidRDefault="00D97A66" w:rsidP="00CF418E">
            <w:pPr>
              <w:tabs>
                <w:tab w:val="left" w:pos="2010"/>
              </w:tabs>
              <w:rPr>
                <w:sz w:val="28"/>
              </w:rPr>
            </w:pPr>
            <w:r>
              <w:rPr>
                <w:sz w:val="28"/>
              </w:rPr>
              <w:t>Y</w:t>
            </w:r>
            <w:r w:rsidRPr="00C50B11">
              <w:rPr>
                <w:sz w:val="28"/>
                <w:vertAlign w:val="subscript"/>
              </w:rPr>
              <w:t>L</w:t>
            </w:r>
            <w:r>
              <w:rPr>
                <w:sz w:val="28"/>
              </w:rPr>
              <w:t xml:space="preserve">=A </w:t>
            </w:r>
            <w:r w:rsidRPr="00E943D8">
              <w:rPr>
                <w:i/>
                <w:sz w:val="28"/>
              </w:rPr>
              <w:t>OR</w:t>
            </w:r>
            <w:r>
              <w:rPr>
                <w:sz w:val="28"/>
              </w:rPr>
              <w:t xml:space="preserve"> B</w:t>
            </w:r>
          </w:p>
        </w:tc>
      </w:tr>
      <w:tr w:rsidR="00D97A66" w14:paraId="3FA2418C" w14:textId="77777777" w:rsidTr="00CF418E">
        <w:trPr>
          <w:jc w:val="center"/>
        </w:trPr>
        <w:tc>
          <w:tcPr>
            <w:tcW w:w="1268" w:type="dxa"/>
          </w:tcPr>
          <w:p w14:paraId="301E7202" w14:textId="77777777" w:rsidR="00D97A66" w:rsidRDefault="00D97A66" w:rsidP="00CF418E">
            <w:pPr>
              <w:tabs>
                <w:tab w:val="left" w:pos="2010"/>
              </w:tabs>
              <w:rPr>
                <w:sz w:val="28"/>
              </w:rPr>
            </w:pPr>
            <w:r>
              <w:rPr>
                <w:sz w:val="28"/>
              </w:rPr>
              <w:t>7</w:t>
            </w:r>
          </w:p>
        </w:tc>
        <w:tc>
          <w:tcPr>
            <w:tcW w:w="1322" w:type="dxa"/>
          </w:tcPr>
          <w:p w14:paraId="1B088D1F" w14:textId="77777777" w:rsidR="00D97A66" w:rsidRDefault="00D97A66" w:rsidP="00CF418E">
            <w:pPr>
              <w:tabs>
                <w:tab w:val="left" w:pos="2010"/>
              </w:tabs>
              <w:rPr>
                <w:sz w:val="28"/>
              </w:rPr>
            </w:pPr>
            <w:r>
              <w:rPr>
                <w:sz w:val="28"/>
              </w:rPr>
              <w:t>1</w:t>
            </w:r>
          </w:p>
        </w:tc>
        <w:tc>
          <w:tcPr>
            <w:tcW w:w="1322" w:type="dxa"/>
          </w:tcPr>
          <w:p w14:paraId="321AA24C" w14:textId="77777777" w:rsidR="00D97A66" w:rsidRDefault="00D97A66" w:rsidP="00CF418E">
            <w:pPr>
              <w:tabs>
                <w:tab w:val="left" w:pos="2010"/>
              </w:tabs>
              <w:rPr>
                <w:sz w:val="28"/>
              </w:rPr>
            </w:pPr>
            <w:r>
              <w:rPr>
                <w:sz w:val="28"/>
              </w:rPr>
              <w:t>1</w:t>
            </w:r>
          </w:p>
        </w:tc>
        <w:tc>
          <w:tcPr>
            <w:tcW w:w="1322" w:type="dxa"/>
          </w:tcPr>
          <w:p w14:paraId="42D114C0" w14:textId="77777777" w:rsidR="00D97A66" w:rsidRDefault="00D97A66" w:rsidP="00CF418E">
            <w:pPr>
              <w:tabs>
                <w:tab w:val="left" w:pos="2010"/>
              </w:tabs>
              <w:rPr>
                <w:sz w:val="28"/>
              </w:rPr>
            </w:pPr>
            <w:r>
              <w:rPr>
                <w:sz w:val="28"/>
              </w:rPr>
              <w:t>1</w:t>
            </w:r>
          </w:p>
        </w:tc>
        <w:tc>
          <w:tcPr>
            <w:tcW w:w="1472" w:type="dxa"/>
          </w:tcPr>
          <w:p w14:paraId="6A15ED1A" w14:textId="77777777" w:rsidR="00D97A66" w:rsidRDefault="00D97A66" w:rsidP="00CF418E">
            <w:pPr>
              <w:tabs>
                <w:tab w:val="left" w:pos="2010"/>
              </w:tabs>
              <w:rPr>
                <w:sz w:val="28"/>
              </w:rPr>
            </w:pPr>
            <w:r>
              <w:rPr>
                <w:sz w:val="28"/>
              </w:rPr>
              <w:t>XOR</w:t>
            </w:r>
          </w:p>
        </w:tc>
        <w:tc>
          <w:tcPr>
            <w:tcW w:w="1862" w:type="dxa"/>
          </w:tcPr>
          <w:p w14:paraId="6635F91A" w14:textId="77777777" w:rsidR="00D97A66" w:rsidRDefault="00D97A66" w:rsidP="00CF418E">
            <w:pPr>
              <w:tabs>
                <w:tab w:val="left" w:pos="2010"/>
              </w:tabs>
              <w:rPr>
                <w:sz w:val="28"/>
              </w:rPr>
            </w:pPr>
            <w:r>
              <w:rPr>
                <w:sz w:val="28"/>
              </w:rPr>
              <w:t>Y</w:t>
            </w:r>
            <w:r w:rsidRPr="00C50B11">
              <w:rPr>
                <w:sz w:val="28"/>
                <w:vertAlign w:val="subscript"/>
              </w:rPr>
              <w:t>L</w:t>
            </w:r>
            <w:r>
              <w:rPr>
                <w:sz w:val="28"/>
              </w:rPr>
              <w:t xml:space="preserve">= A </w:t>
            </w:r>
            <w:r w:rsidRPr="00E943D8">
              <w:rPr>
                <w:i/>
                <w:sz w:val="28"/>
              </w:rPr>
              <w:t>XOR</w:t>
            </w:r>
            <w:r>
              <w:rPr>
                <w:sz w:val="28"/>
              </w:rPr>
              <w:t xml:space="preserve"> B</w:t>
            </w:r>
          </w:p>
        </w:tc>
      </w:tr>
    </w:tbl>
    <w:p w14:paraId="4EB96F4D" w14:textId="77777777" w:rsidR="00D97A66" w:rsidRPr="002F114B" w:rsidRDefault="00D97A66" w:rsidP="00D97A66">
      <w:pPr>
        <w:pStyle w:val="ListParagraph"/>
        <w:tabs>
          <w:tab w:val="left" w:pos="2010"/>
        </w:tabs>
        <w:ind w:left="426"/>
        <w:rPr>
          <w:sz w:val="28"/>
        </w:rPr>
      </w:pPr>
    </w:p>
    <w:p w14:paraId="3AEFB5D7" w14:textId="77777777" w:rsidR="00D97A66" w:rsidRDefault="00D97A66" w:rsidP="00D97A66">
      <w:pPr>
        <w:pStyle w:val="ListParagraph"/>
        <w:ind w:left="1440"/>
        <w:jc w:val="both"/>
      </w:pPr>
    </w:p>
    <w:p w14:paraId="191FBCEB" w14:textId="77777777" w:rsidR="00D97A66" w:rsidRDefault="00D97A66" w:rsidP="00D97A66">
      <w:pPr>
        <w:pStyle w:val="ListParagraph"/>
        <w:jc w:val="both"/>
      </w:pPr>
      <w:r>
        <w:rPr>
          <w:noProof/>
          <w:lang w:val="en-IN" w:eastAsia="en-IN"/>
        </w:rPr>
        <w:drawing>
          <wp:inline distT="0" distB="0" distL="0" distR="0" wp14:anchorId="23374C30" wp14:editId="1B7292F9">
            <wp:extent cx="5133975" cy="2276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33975" cy="2276475"/>
                    </a:xfrm>
                    <a:prstGeom prst="rect">
                      <a:avLst/>
                    </a:prstGeom>
                  </pic:spPr>
                </pic:pic>
              </a:graphicData>
            </a:graphic>
          </wp:inline>
        </w:drawing>
      </w:r>
    </w:p>
    <w:p w14:paraId="719F459B" w14:textId="77777777" w:rsidR="00D97A66" w:rsidRDefault="00D97A66" w:rsidP="00D97A66">
      <w:pPr>
        <w:pStyle w:val="ListParagraph"/>
        <w:jc w:val="both"/>
      </w:pPr>
    </w:p>
    <w:p w14:paraId="063E3B08" w14:textId="77777777" w:rsidR="00D97A66" w:rsidRDefault="00D97A66" w:rsidP="00D97A66">
      <w:pPr>
        <w:pStyle w:val="ListParagraph"/>
        <w:jc w:val="both"/>
      </w:pPr>
    </w:p>
    <w:p w14:paraId="1C6B4ECA" w14:textId="77777777" w:rsidR="00D97A66" w:rsidRDefault="00D97A66" w:rsidP="00D97A66">
      <w:pPr>
        <w:pStyle w:val="ListParagraph"/>
        <w:jc w:val="both"/>
      </w:pPr>
    </w:p>
    <w:p w14:paraId="5BBA6DA7" w14:textId="77777777" w:rsidR="00D97A66" w:rsidRDefault="00D97A66" w:rsidP="00D97A66">
      <w:pPr>
        <w:pStyle w:val="ListParagraph"/>
        <w:numPr>
          <w:ilvl w:val="0"/>
          <w:numId w:val="42"/>
        </w:numPr>
        <w:jc w:val="both"/>
      </w:pPr>
      <w:r>
        <w:t>Test your adder by writing proper test bench for testing your ALU.</w:t>
      </w:r>
    </w:p>
    <w:p w14:paraId="1A0D8A72" w14:textId="77777777" w:rsidR="00D97A66" w:rsidRDefault="00D97A66" w:rsidP="00D97A66">
      <w:pPr>
        <w:pStyle w:val="ListParagraph"/>
      </w:pPr>
    </w:p>
    <w:p w14:paraId="1484E4AC" w14:textId="77777777" w:rsidR="00D97A66" w:rsidRPr="00B266B3" w:rsidRDefault="00D97A66" w:rsidP="00D97A66">
      <w:pPr>
        <w:pStyle w:val="ListParagraph"/>
        <w:rPr>
          <w:b/>
        </w:rPr>
      </w:pPr>
      <w:r w:rsidRPr="00734890">
        <w:rPr>
          <w:b/>
          <w:u w:val="single"/>
        </w:rPr>
        <w:t>Question</w:t>
      </w:r>
      <w:r w:rsidRPr="00B266B3">
        <w:rPr>
          <w:b/>
        </w:rPr>
        <w:t>:</w:t>
      </w:r>
      <w:r>
        <w:rPr>
          <w:b/>
        </w:rPr>
        <w:t xml:space="preserve"> Paste the image test bench code.</w:t>
      </w:r>
    </w:p>
    <w:p w14:paraId="4945693C" w14:textId="77777777" w:rsidR="00D97A66" w:rsidRPr="00B237F2" w:rsidRDefault="00D97A66" w:rsidP="00D97A66">
      <w:pPr>
        <w:pStyle w:val="ListParagraph"/>
        <w:jc w:val="both"/>
      </w:pPr>
    </w:p>
    <w:p w14:paraId="06E2F8F8" w14:textId="32514ED8" w:rsidR="00D97A66" w:rsidRDefault="00D97A66" w:rsidP="00D97A66">
      <w:pPr>
        <w:pStyle w:val="WW-Default"/>
        <w:ind w:left="720"/>
      </w:pPr>
      <w:r w:rsidRPr="00B237F2">
        <w:lastRenderedPageBreak/>
        <w:t>Answer:</w:t>
      </w:r>
      <w:r w:rsidRPr="00B237F2">
        <w:rPr>
          <w:b/>
        </w:rPr>
        <w:t xml:space="preserve"> </w:t>
      </w:r>
      <w:sdt>
        <w:sdtPr>
          <w:rPr>
            <w:b/>
          </w:rPr>
          <w:id w:val="-1744167553"/>
          <w:placeholder>
            <w:docPart w:val="5BEF617E9887447CBF732404B8ABC86E"/>
          </w:placeholder>
        </w:sdtPr>
        <w:sdtEndPr>
          <w:rPr>
            <w:b w:val="0"/>
          </w:rPr>
        </w:sdtEndPr>
        <w:sdtContent>
          <w:r w:rsidRPr="00B237F2">
            <w:t xml:space="preserve">  </w:t>
          </w:r>
          <w:r w:rsidR="003E3B86">
            <w:rPr>
              <w:noProof/>
            </w:rPr>
            <w:drawing>
              <wp:inline distT="0" distB="0" distL="0" distR="0" wp14:anchorId="744A8C82" wp14:editId="04621933">
                <wp:extent cx="6332220" cy="5203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32220" cy="5203190"/>
                        </a:xfrm>
                        <a:prstGeom prst="rect">
                          <a:avLst/>
                        </a:prstGeom>
                      </pic:spPr>
                    </pic:pic>
                  </a:graphicData>
                </a:graphic>
              </wp:inline>
            </w:drawing>
          </w:r>
        </w:sdtContent>
      </w:sdt>
    </w:p>
    <w:p w14:paraId="4C75F139" w14:textId="77777777" w:rsidR="00D97A66" w:rsidRPr="00B266B3" w:rsidRDefault="00D97A66" w:rsidP="00D97A66">
      <w:pPr>
        <w:pStyle w:val="ListParagraph"/>
        <w:rPr>
          <w:b/>
        </w:rPr>
      </w:pPr>
      <w:r w:rsidRPr="00734890">
        <w:rPr>
          <w:b/>
          <w:u w:val="single"/>
        </w:rPr>
        <w:t>Question</w:t>
      </w:r>
      <w:r w:rsidRPr="00B266B3">
        <w:rPr>
          <w:b/>
        </w:rPr>
        <w:t>:</w:t>
      </w:r>
      <w:r>
        <w:rPr>
          <w:b/>
        </w:rPr>
        <w:t xml:space="preserve"> Paste the image showing the simulated waveforms</w:t>
      </w:r>
      <w:r w:rsidRPr="00B266B3">
        <w:rPr>
          <w:b/>
        </w:rPr>
        <w:t>.</w:t>
      </w:r>
    </w:p>
    <w:p w14:paraId="63B3FB36" w14:textId="77777777" w:rsidR="00D97A66" w:rsidRPr="00B237F2" w:rsidRDefault="00D97A66" w:rsidP="00D97A66">
      <w:pPr>
        <w:pStyle w:val="ListParagraph"/>
        <w:jc w:val="both"/>
      </w:pPr>
    </w:p>
    <w:p w14:paraId="0AB928DA" w14:textId="13AD7277" w:rsidR="00D97A66" w:rsidRPr="00B237F2" w:rsidRDefault="00D97A66" w:rsidP="00D97A66">
      <w:pPr>
        <w:pStyle w:val="WW-Default"/>
        <w:ind w:left="720"/>
      </w:pPr>
      <w:r w:rsidRPr="00B237F2">
        <w:lastRenderedPageBreak/>
        <w:t>Answer:</w:t>
      </w:r>
      <w:r w:rsidRPr="00B237F2">
        <w:rPr>
          <w:b/>
        </w:rPr>
        <w:t xml:space="preserve"> </w:t>
      </w:r>
      <w:sdt>
        <w:sdtPr>
          <w:rPr>
            <w:b/>
          </w:rPr>
          <w:id w:val="-446231752"/>
          <w:placeholder>
            <w:docPart w:val="7F09909700484664BD463179FFDBA6FF"/>
          </w:placeholder>
        </w:sdtPr>
        <w:sdtEndPr>
          <w:rPr>
            <w:b w:val="0"/>
          </w:rPr>
        </w:sdtEndPr>
        <w:sdtContent>
          <w:r w:rsidRPr="00B237F2">
            <w:t xml:space="preserve">  </w:t>
          </w:r>
          <w:r w:rsidR="003E3B86">
            <w:rPr>
              <w:noProof/>
            </w:rPr>
            <w:drawing>
              <wp:inline distT="0" distB="0" distL="0" distR="0" wp14:anchorId="000CF0C3" wp14:editId="63B9C663">
                <wp:extent cx="6332220" cy="3117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32220" cy="3117215"/>
                        </a:xfrm>
                        <a:prstGeom prst="rect">
                          <a:avLst/>
                        </a:prstGeom>
                      </pic:spPr>
                    </pic:pic>
                  </a:graphicData>
                </a:graphic>
              </wp:inline>
            </w:drawing>
          </w:r>
        </w:sdtContent>
      </w:sdt>
    </w:p>
    <w:p w14:paraId="7C60EBB0" w14:textId="77777777" w:rsidR="00D97A66" w:rsidRDefault="00D97A66" w:rsidP="00D97A66">
      <w:pPr>
        <w:ind w:left="360"/>
        <w:jc w:val="both"/>
      </w:pPr>
    </w:p>
    <w:p w14:paraId="2D3EBD7E" w14:textId="77777777" w:rsidR="00D97A66" w:rsidRDefault="00D97A66" w:rsidP="00D97A66">
      <w:pPr>
        <w:pStyle w:val="ListParagraph"/>
        <w:numPr>
          <w:ilvl w:val="0"/>
          <w:numId w:val="42"/>
        </w:numPr>
        <w:jc w:val="both"/>
      </w:pPr>
      <w:r>
        <w:t>Elaborate the design (RTL Analysis) and paste the schematic below.</w:t>
      </w:r>
    </w:p>
    <w:p w14:paraId="5AF85CAB" w14:textId="77777777" w:rsidR="00D97A66" w:rsidRDefault="00D97A66" w:rsidP="00D97A66">
      <w:pPr>
        <w:pStyle w:val="ListParagraph"/>
      </w:pPr>
    </w:p>
    <w:p w14:paraId="0507FA6B" w14:textId="5C9E4C3C" w:rsidR="00D97A66" w:rsidRDefault="00D97A66" w:rsidP="00D97A66">
      <w:pPr>
        <w:pStyle w:val="WW-Default"/>
        <w:ind w:left="720"/>
      </w:pPr>
      <w:r w:rsidRPr="00B237F2">
        <w:t>Answer:</w:t>
      </w:r>
      <w:r w:rsidRPr="00B237F2">
        <w:rPr>
          <w:b/>
        </w:rPr>
        <w:t xml:space="preserve"> </w:t>
      </w:r>
      <w:sdt>
        <w:sdtPr>
          <w:rPr>
            <w:b/>
          </w:rPr>
          <w:id w:val="1897012185"/>
          <w:placeholder>
            <w:docPart w:val="426AEA53EDF5401682B5FA02ECDF0CD8"/>
          </w:placeholder>
        </w:sdtPr>
        <w:sdtEndPr>
          <w:rPr>
            <w:b w:val="0"/>
          </w:rPr>
        </w:sdtEndPr>
        <w:sdtContent>
          <w:r w:rsidRPr="00B237F2">
            <w:t xml:space="preserve">  </w:t>
          </w:r>
          <w:r w:rsidR="003E3B86">
            <w:rPr>
              <w:noProof/>
            </w:rPr>
            <w:drawing>
              <wp:inline distT="0" distB="0" distL="0" distR="0" wp14:anchorId="3FDF92E2" wp14:editId="71B423B7">
                <wp:extent cx="6332220" cy="183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32220" cy="1837055"/>
                        </a:xfrm>
                        <a:prstGeom prst="rect">
                          <a:avLst/>
                        </a:prstGeom>
                      </pic:spPr>
                    </pic:pic>
                  </a:graphicData>
                </a:graphic>
              </wp:inline>
            </w:drawing>
          </w:r>
        </w:sdtContent>
      </w:sdt>
    </w:p>
    <w:p w14:paraId="1E1E9CBC" w14:textId="77777777" w:rsidR="00D97A66" w:rsidRDefault="00D97A66" w:rsidP="00D97A66">
      <w:pPr>
        <w:pStyle w:val="ListParagraph"/>
        <w:jc w:val="both"/>
      </w:pPr>
    </w:p>
    <w:p w14:paraId="176FA52D" w14:textId="77777777" w:rsidR="00D97A66" w:rsidRDefault="00D97A66" w:rsidP="00D97A66">
      <w:pPr>
        <w:pStyle w:val="ListParagraph"/>
        <w:numPr>
          <w:ilvl w:val="0"/>
          <w:numId w:val="42"/>
        </w:numPr>
        <w:jc w:val="both"/>
      </w:pPr>
      <w:r>
        <w:t xml:space="preserve">Do I/O Planning, Synthesize and implement the design or you can directly click </w:t>
      </w:r>
      <w:proofErr w:type="gramStart"/>
      <w:r>
        <w:t>on”Generate</w:t>
      </w:r>
      <w:proofErr w:type="gramEnd"/>
      <w:r>
        <w:t xml:space="preserve"> Bitstream”. Vivado will ask if earlier steps like synthesis and implementation have to be done. Click OK.</w:t>
      </w:r>
    </w:p>
    <w:p w14:paraId="312070C3" w14:textId="77777777" w:rsidR="00D97A66" w:rsidRDefault="00D97A66" w:rsidP="00D97A66">
      <w:pPr>
        <w:pStyle w:val="ListParagraph"/>
        <w:jc w:val="both"/>
      </w:pPr>
    </w:p>
    <w:p w14:paraId="4492B245" w14:textId="77777777" w:rsidR="00D97A66" w:rsidRDefault="00D97A66" w:rsidP="00D97A66">
      <w:pPr>
        <w:pStyle w:val="ListParagraph"/>
        <w:jc w:val="both"/>
      </w:pPr>
    </w:p>
    <w:p w14:paraId="4ACDDB34" w14:textId="77777777" w:rsidR="00D97A66" w:rsidRDefault="00D97A66" w:rsidP="00D97A66">
      <w:pPr>
        <w:pStyle w:val="ListParagraph"/>
        <w:numPr>
          <w:ilvl w:val="0"/>
          <w:numId w:val="42"/>
        </w:numPr>
        <w:jc w:val="both"/>
      </w:pPr>
      <w:r>
        <w:t>After the bitstream is generated, port your design on to FPGA (</w:t>
      </w:r>
      <w:r w:rsidRPr="00731417">
        <w:rPr>
          <w:b/>
        </w:rPr>
        <w:t>Open Hardware Manager</w:t>
      </w:r>
      <w:r>
        <w:sym w:font="Wingdings" w:char="F0E0"/>
      </w:r>
      <w:r>
        <w:t xml:space="preserve"> </w:t>
      </w:r>
      <w:r w:rsidRPr="00731417">
        <w:rPr>
          <w:b/>
        </w:rPr>
        <w:t>New Target</w:t>
      </w:r>
      <w:r>
        <w:sym w:font="Wingdings" w:char="F0E0"/>
      </w:r>
      <w:r>
        <w:t xml:space="preserve">… </w:t>
      </w:r>
      <w:r w:rsidRPr="00731417">
        <w:rPr>
          <w:b/>
        </w:rPr>
        <w:t>Program Device</w:t>
      </w:r>
      <w:r>
        <w:t>)</w:t>
      </w:r>
    </w:p>
    <w:p w14:paraId="565F476F" w14:textId="77777777" w:rsidR="00D97A66" w:rsidRDefault="00D97A66" w:rsidP="00D97A66">
      <w:pPr>
        <w:pStyle w:val="ListParagraph"/>
        <w:jc w:val="both"/>
      </w:pPr>
    </w:p>
    <w:p w14:paraId="20445C98" w14:textId="77777777" w:rsidR="00D97A66" w:rsidRDefault="00D97A66" w:rsidP="00D97A66">
      <w:pPr>
        <w:jc w:val="both"/>
      </w:pPr>
    </w:p>
    <w:p w14:paraId="79A102F0" w14:textId="77777777" w:rsidR="00D97A66" w:rsidRDefault="00D97A66" w:rsidP="00D97A66">
      <w:pPr>
        <w:pStyle w:val="ListParagraph"/>
        <w:numPr>
          <w:ilvl w:val="0"/>
          <w:numId w:val="42"/>
        </w:numPr>
        <w:jc w:val="both"/>
      </w:pPr>
      <w:r>
        <w:t xml:space="preserve">Show the </w:t>
      </w:r>
      <w:r w:rsidRPr="004219CC">
        <w:rPr>
          <w:b/>
        </w:rPr>
        <w:t>VIO</w:t>
      </w:r>
      <w:r>
        <w:t xml:space="preserve"> output window for few test cases and paste its image below.</w:t>
      </w:r>
    </w:p>
    <w:p w14:paraId="30FABB95" w14:textId="2CE9DB65" w:rsidR="00D97A66" w:rsidRPr="00B237F2" w:rsidRDefault="00D97A66" w:rsidP="00D97A66">
      <w:pPr>
        <w:pStyle w:val="WW-Default"/>
        <w:ind w:left="720"/>
      </w:pPr>
      <w:r w:rsidRPr="00B237F2">
        <w:t>Answer:</w:t>
      </w:r>
      <w:r w:rsidRPr="00B237F2">
        <w:rPr>
          <w:b/>
        </w:rPr>
        <w:t xml:space="preserve"> </w:t>
      </w:r>
      <w:sdt>
        <w:sdtPr>
          <w:rPr>
            <w:b/>
          </w:rPr>
          <w:id w:val="-2095077601"/>
          <w:placeholder>
            <w:docPart w:val="77D6E9F559F34439A3E167F986085C58"/>
          </w:placeholder>
        </w:sdtPr>
        <w:sdtEndPr>
          <w:rPr>
            <w:b w:val="0"/>
          </w:rPr>
        </w:sdtEndPr>
        <w:sdtContent>
          <w:r w:rsidRPr="00B237F2">
            <w:t xml:space="preserve">  </w:t>
          </w:r>
          <w:r w:rsidR="003E3B86">
            <w:t>Done in Lab</w:t>
          </w:r>
        </w:sdtContent>
      </w:sdt>
    </w:p>
    <w:p w14:paraId="1DFB097D" w14:textId="77777777" w:rsidR="00734890" w:rsidRDefault="00734890" w:rsidP="007B15F4">
      <w:pPr>
        <w:pStyle w:val="ListParagraph"/>
      </w:pPr>
    </w:p>
    <w:p w14:paraId="42A7C964" w14:textId="77777777" w:rsidR="00D45383" w:rsidRDefault="00D45383" w:rsidP="007D4883">
      <w:pPr>
        <w:rPr>
          <w:b/>
          <w:u w:val="single"/>
        </w:rPr>
      </w:pPr>
    </w:p>
    <w:p w14:paraId="39E5D805" w14:textId="77777777" w:rsidR="00B71416" w:rsidRPr="00C61397" w:rsidRDefault="00B71416" w:rsidP="00C61397">
      <w:pPr>
        <w:pStyle w:val="ListParagraph"/>
        <w:numPr>
          <w:ilvl w:val="0"/>
          <w:numId w:val="42"/>
        </w:numPr>
        <w:rPr>
          <w:b/>
        </w:rPr>
      </w:pPr>
      <w:r w:rsidRPr="00C61397">
        <w:rPr>
          <w:b/>
        </w:rPr>
        <w:t xml:space="preserve">List the concepts you learnt from this </w:t>
      </w:r>
      <w:r w:rsidR="00F73046" w:rsidRPr="00C61397">
        <w:rPr>
          <w:b/>
        </w:rPr>
        <w:t>lab</w:t>
      </w:r>
      <w:r w:rsidRPr="00C61397">
        <w:rPr>
          <w:b/>
        </w:rPr>
        <w:t xml:space="preserve"> (Conclusions/Observations)</w:t>
      </w:r>
    </w:p>
    <w:p w14:paraId="419D17BA" w14:textId="77777777" w:rsidR="00B71416" w:rsidRPr="00B237F2" w:rsidRDefault="00B71416" w:rsidP="0068290D">
      <w:pPr>
        <w:jc w:val="both"/>
      </w:pPr>
    </w:p>
    <w:p w14:paraId="42A4013A" w14:textId="14327DA0" w:rsidR="00B71416" w:rsidRPr="00B237F2" w:rsidRDefault="00383E0D" w:rsidP="0068290D">
      <w:pPr>
        <w:pStyle w:val="WW-Default"/>
      </w:pPr>
      <w:r>
        <w:t xml:space="preserve">     </w:t>
      </w:r>
      <w:r w:rsidR="00B71416" w:rsidRPr="00B237F2">
        <w:t>Answer:</w:t>
      </w:r>
      <w:r w:rsidR="00B71416" w:rsidRPr="00B237F2">
        <w:rPr>
          <w:b/>
        </w:rPr>
        <w:t xml:space="preserve"> </w:t>
      </w:r>
      <w:sdt>
        <w:sdtPr>
          <w:rPr>
            <w:b/>
          </w:rPr>
          <w:id w:val="693045819"/>
          <w:placeholder>
            <w:docPart w:val="F015DA789BE0444AB3DAFF4E4DA00883"/>
          </w:placeholder>
        </w:sdtPr>
        <w:sdtEndPr>
          <w:rPr>
            <w:b w:val="0"/>
          </w:rPr>
        </w:sdtEndPr>
        <w:sdtContent>
          <w:r w:rsidR="00B71416" w:rsidRPr="00B237F2">
            <w:t xml:space="preserve">  </w:t>
          </w:r>
          <w:r w:rsidR="003E3B86">
            <w:t xml:space="preserve">The key concepts in the experiment are how we can generate the output virtually with the help of VIO IP. This method is helpful in the cases where we the output is more than </w:t>
          </w:r>
          <w:proofErr w:type="gramStart"/>
          <w:r w:rsidR="003E3B86">
            <w:t>8 bit</w:t>
          </w:r>
          <w:proofErr w:type="gramEnd"/>
          <w:r w:rsidR="003E3B86">
            <w:t xml:space="preserve"> bus because it cannot be accommodated by FPGA DIP Switches. VIO communicates with the </w:t>
          </w:r>
          <w:proofErr w:type="spellStart"/>
          <w:r w:rsidR="003E3B86">
            <w:t>hostand</w:t>
          </w:r>
          <w:proofErr w:type="spellEnd"/>
          <w:r w:rsidR="003E3B86">
            <w:t xml:space="preserve"> displays the results on screen. It </w:t>
          </w:r>
          <w:r w:rsidR="002F2C87">
            <w:t>takes the output from the desired Verilog as input and the output of VIO is input to design. Apart from these two, there should be another module description to merge these two and to view our results on</w:t>
          </w:r>
          <w:r w:rsidR="003E3B86">
            <w:t xml:space="preserve"> </w:t>
          </w:r>
          <w:r w:rsidR="002F2C87">
            <w:t>FPGA Board.</w:t>
          </w:r>
        </w:sdtContent>
      </w:sdt>
    </w:p>
    <w:p w14:paraId="28CFF2ED" w14:textId="77777777" w:rsidR="00B71416" w:rsidRPr="00B237F2" w:rsidRDefault="00B71416" w:rsidP="008E4850">
      <w:pPr>
        <w:jc w:val="both"/>
      </w:pPr>
    </w:p>
    <w:p w14:paraId="4CA7344E" w14:textId="77777777" w:rsidR="00C30EA7" w:rsidRPr="00B237F2" w:rsidRDefault="00C30EA7" w:rsidP="008E4850">
      <w:pPr>
        <w:jc w:val="both"/>
      </w:pPr>
    </w:p>
    <w:p w14:paraId="458E75BE" w14:textId="77777777" w:rsidR="00C30EA7" w:rsidRPr="00B237F2" w:rsidRDefault="008A5DB5" w:rsidP="008E4850">
      <w:pPr>
        <w:jc w:val="both"/>
      </w:pPr>
      <w:sdt>
        <w:sdtPr>
          <w:rPr>
            <w:b/>
          </w:rPr>
          <w:id w:val="-1281018388"/>
          <w:placeholder>
            <w:docPart w:val="82E549BE9BF14AD7A0FCDCE6CE02F906"/>
          </w:placeholder>
        </w:sdtPr>
        <w:sdtEndPr>
          <w:rPr>
            <w:b w:val="0"/>
          </w:rPr>
        </w:sdtEndPr>
        <w:sdtContent>
          <w:r w:rsidR="00C30EA7" w:rsidRPr="00B237F2">
            <w:t xml:space="preserve">  </w:t>
          </w:r>
        </w:sdtContent>
      </w:sdt>
    </w:p>
    <w:sectPr w:rsidR="00C30EA7" w:rsidRPr="00B237F2" w:rsidSect="00D50170">
      <w:footerReference w:type="default" r:id="rId33"/>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43CAF" w14:textId="77777777" w:rsidR="008A5DB5" w:rsidRDefault="008A5DB5" w:rsidP="00B34F40">
      <w:r>
        <w:separator/>
      </w:r>
    </w:p>
  </w:endnote>
  <w:endnote w:type="continuationSeparator" w:id="0">
    <w:p w14:paraId="02FC5F30" w14:textId="77777777" w:rsidR="008A5DB5" w:rsidRDefault="008A5DB5" w:rsidP="00B3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panose1 w:val="00000000000000000000"/>
    <w:charset w:val="00"/>
    <w:family w:val="auto"/>
    <w:notTrueType/>
    <w:pitch w:val="default"/>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1F869" w14:textId="77777777" w:rsidR="00C30EA7" w:rsidRPr="00B34F40" w:rsidRDefault="00C30EA7" w:rsidP="00B34F40">
    <w:pPr>
      <w:pStyle w:val="Footer"/>
      <w:pBdr>
        <w:top w:val="thinThickSmallGap" w:sz="24" w:space="1" w:color="622423"/>
      </w:pBdr>
      <w:tabs>
        <w:tab w:val="clear" w:pos="4680"/>
        <w:tab w:val="clear" w:pos="9360"/>
        <w:tab w:val="right" w:pos="9972"/>
      </w:tabs>
      <w:rPr>
        <w:rFonts w:ascii="Cambria" w:eastAsia="Times New Roman" w:hAnsi="Cambria"/>
      </w:rPr>
    </w:pPr>
    <w:r w:rsidRPr="00B34F40">
      <w:rPr>
        <w:rFonts w:ascii="Cambria" w:eastAsia="Times New Roman" w:hAnsi="Cambria"/>
      </w:rPr>
      <w:tab/>
      <w:t xml:space="preserve">Page </w:t>
    </w:r>
    <w:r w:rsidRPr="00B34F40">
      <w:rPr>
        <w:rFonts w:ascii="Calibri" w:eastAsia="Times New Roman" w:hAnsi="Calibri"/>
      </w:rPr>
      <w:fldChar w:fldCharType="begin"/>
    </w:r>
    <w:r>
      <w:instrText xml:space="preserve"> PAGE   \* MERGEFORMAT </w:instrText>
    </w:r>
    <w:r w:rsidRPr="00B34F40">
      <w:rPr>
        <w:rFonts w:ascii="Calibri" w:eastAsia="Times New Roman" w:hAnsi="Calibri"/>
      </w:rPr>
      <w:fldChar w:fldCharType="separate"/>
    </w:r>
    <w:r w:rsidR="00CC210A" w:rsidRPr="00CC210A">
      <w:rPr>
        <w:rFonts w:ascii="Cambria" w:eastAsia="Times New Roman" w:hAnsi="Cambria"/>
        <w:noProof/>
      </w:rPr>
      <w:t>9</w:t>
    </w:r>
    <w:r w:rsidRPr="00B34F40">
      <w:rPr>
        <w:rFonts w:ascii="Cambria" w:eastAsia="Times New Roman" w:hAnsi="Cambria"/>
        <w:noProof/>
      </w:rPr>
      <w:fldChar w:fldCharType="end"/>
    </w:r>
  </w:p>
  <w:p w14:paraId="0253D374" w14:textId="77777777" w:rsidR="00C30EA7" w:rsidRDefault="00C30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49BE4" w14:textId="77777777" w:rsidR="008A5DB5" w:rsidRDefault="008A5DB5" w:rsidP="00B34F40">
      <w:r>
        <w:separator/>
      </w:r>
    </w:p>
  </w:footnote>
  <w:footnote w:type="continuationSeparator" w:id="0">
    <w:p w14:paraId="7F81E77A" w14:textId="77777777" w:rsidR="008A5DB5" w:rsidRDefault="008A5DB5" w:rsidP="00B34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15:restartNumberingAfterBreak="0">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A"/>
    <w:multiLevelType w:val="singleLevel"/>
    <w:tmpl w:val="0000000A"/>
    <w:name w:val="WW8Num10"/>
    <w:lvl w:ilvl="0">
      <w:start w:val="1"/>
      <w:numFmt w:val="upperLetter"/>
      <w:lvlText w:val="%1."/>
      <w:lvlJc w:val="left"/>
      <w:pPr>
        <w:tabs>
          <w:tab w:val="num" w:pos="0"/>
        </w:tabs>
        <w:ind w:left="810" w:hanging="360"/>
      </w:pPr>
    </w:lvl>
  </w:abstractNum>
  <w:abstractNum w:abstractNumId="9" w15:restartNumberingAfterBreak="0">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389442C"/>
    <w:multiLevelType w:val="singleLevel"/>
    <w:tmpl w:val="0000000A"/>
    <w:lvl w:ilvl="0">
      <w:start w:val="1"/>
      <w:numFmt w:val="upperLetter"/>
      <w:lvlText w:val="%1."/>
      <w:lvlJc w:val="left"/>
      <w:pPr>
        <w:tabs>
          <w:tab w:val="num" w:pos="0"/>
        </w:tabs>
        <w:ind w:left="810" w:hanging="360"/>
      </w:pPr>
    </w:lvl>
  </w:abstractNum>
  <w:abstractNum w:abstractNumId="11" w15:restartNumberingAfterBreak="0">
    <w:nsid w:val="05647F39"/>
    <w:multiLevelType w:val="hybridMultilevel"/>
    <w:tmpl w:val="14BE4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DD0B59"/>
    <w:multiLevelType w:val="hybridMultilevel"/>
    <w:tmpl w:val="FA38F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15F0B"/>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5F7CCB"/>
    <w:multiLevelType w:val="hybridMultilevel"/>
    <w:tmpl w:val="B45499C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C41887"/>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BBA67FC"/>
    <w:multiLevelType w:val="hybridMultilevel"/>
    <w:tmpl w:val="F9FA7174"/>
    <w:lvl w:ilvl="0" w:tplc="18F498EA">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8" w15:restartNumberingAfterBreak="0">
    <w:nsid w:val="22E153F5"/>
    <w:multiLevelType w:val="hybridMultilevel"/>
    <w:tmpl w:val="53262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E258F2"/>
    <w:multiLevelType w:val="multilevel"/>
    <w:tmpl w:val="F13AE98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259A4B35"/>
    <w:multiLevelType w:val="hybridMultilevel"/>
    <w:tmpl w:val="DB68A09A"/>
    <w:lvl w:ilvl="0" w:tplc="5A04CA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7EA017D"/>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CB5ED8"/>
    <w:multiLevelType w:val="hybridMultilevel"/>
    <w:tmpl w:val="E2489D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DC16F21"/>
    <w:multiLevelType w:val="hybridMultilevel"/>
    <w:tmpl w:val="48789D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E71599E"/>
    <w:multiLevelType w:val="hybridMultilevel"/>
    <w:tmpl w:val="53AA303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B50DD0"/>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31C464C0"/>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39299E"/>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40113C"/>
    <w:multiLevelType w:val="hybridMultilevel"/>
    <w:tmpl w:val="93DE1E7C"/>
    <w:lvl w:ilvl="0" w:tplc="DCDA362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CF30868"/>
    <w:multiLevelType w:val="hybridMultilevel"/>
    <w:tmpl w:val="FED01060"/>
    <w:lvl w:ilvl="0" w:tplc="8C5889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C55DFA"/>
    <w:multiLevelType w:val="hybridMultilevel"/>
    <w:tmpl w:val="F1B8BCFE"/>
    <w:lvl w:ilvl="0" w:tplc="B7A23F92">
      <w:start w:val="1"/>
      <w:numFmt w:val="decimal"/>
      <w:lvlText w:val="Q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D96F82"/>
    <w:multiLevelType w:val="hybridMultilevel"/>
    <w:tmpl w:val="8384E454"/>
    <w:lvl w:ilvl="0" w:tplc="EDEC2F32">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3600A3D"/>
    <w:multiLevelType w:val="hybridMultilevel"/>
    <w:tmpl w:val="C8E2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3B5598"/>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507852"/>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E026F9"/>
    <w:multiLevelType w:val="hybridMultilevel"/>
    <w:tmpl w:val="DB68A09A"/>
    <w:lvl w:ilvl="0" w:tplc="5A04CA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2C343B6"/>
    <w:multiLevelType w:val="hybridMultilevel"/>
    <w:tmpl w:val="C6568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3777CA"/>
    <w:multiLevelType w:val="hybridMultilevel"/>
    <w:tmpl w:val="A206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894393"/>
    <w:multiLevelType w:val="hybridMultilevel"/>
    <w:tmpl w:val="96828986"/>
    <w:lvl w:ilvl="0" w:tplc="9E8CCF0C">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85B5ABE"/>
    <w:multiLevelType w:val="hybridMultilevel"/>
    <w:tmpl w:val="B6963C4A"/>
    <w:lvl w:ilvl="0" w:tplc="847E5B7C">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475EE2"/>
    <w:multiLevelType w:val="multilevel"/>
    <w:tmpl w:val="0000000B"/>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1" w15:restartNumberingAfterBreak="0">
    <w:nsid w:val="6E7247FA"/>
    <w:multiLevelType w:val="hybridMultilevel"/>
    <w:tmpl w:val="3040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9E01DF"/>
    <w:multiLevelType w:val="multilevel"/>
    <w:tmpl w:val="F1DAD6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E5E2D2F"/>
    <w:multiLevelType w:val="hybridMultilevel"/>
    <w:tmpl w:val="B6963C4A"/>
    <w:lvl w:ilvl="0" w:tplc="847E5B7C">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7"/>
  </w:num>
  <w:num w:numId="6">
    <w:abstractNumId w:val="4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4"/>
  </w:num>
  <w:num w:numId="12">
    <w:abstractNumId w:val="24"/>
  </w:num>
  <w:num w:numId="13">
    <w:abstractNumId w:val="21"/>
  </w:num>
  <w:num w:numId="14">
    <w:abstractNumId w:val="36"/>
  </w:num>
  <w:num w:numId="15">
    <w:abstractNumId w:val="27"/>
  </w:num>
  <w:num w:numId="16">
    <w:abstractNumId w:val="34"/>
  </w:num>
  <w:num w:numId="17">
    <w:abstractNumId w:val="12"/>
  </w:num>
  <w:num w:numId="18">
    <w:abstractNumId w:val="22"/>
  </w:num>
  <w:num w:numId="19">
    <w:abstractNumId w:val="25"/>
  </w:num>
  <w:num w:numId="20">
    <w:abstractNumId w:val="10"/>
  </w:num>
  <w:num w:numId="21">
    <w:abstractNumId w:val="15"/>
  </w:num>
  <w:num w:numId="22">
    <w:abstractNumId w:val="9"/>
  </w:num>
  <w:num w:numId="23">
    <w:abstractNumId w:val="41"/>
  </w:num>
  <w:num w:numId="24">
    <w:abstractNumId w:val="18"/>
  </w:num>
  <w:num w:numId="25">
    <w:abstractNumId w:val="37"/>
  </w:num>
  <w:num w:numId="26">
    <w:abstractNumId w:val="29"/>
  </w:num>
  <w:num w:numId="27">
    <w:abstractNumId w:val="32"/>
  </w:num>
  <w:num w:numId="28">
    <w:abstractNumId w:val="43"/>
  </w:num>
  <w:num w:numId="29">
    <w:abstractNumId w:val="42"/>
  </w:num>
  <w:num w:numId="30">
    <w:abstractNumId w:val="19"/>
  </w:num>
  <w:num w:numId="31">
    <w:abstractNumId w:val="38"/>
  </w:num>
  <w:num w:numId="32">
    <w:abstractNumId w:val="30"/>
  </w:num>
  <w:num w:numId="33">
    <w:abstractNumId w:val="16"/>
  </w:num>
  <w:num w:numId="34">
    <w:abstractNumId w:val="13"/>
  </w:num>
  <w:num w:numId="35">
    <w:abstractNumId w:val="33"/>
  </w:num>
  <w:num w:numId="36">
    <w:abstractNumId w:val="26"/>
  </w:num>
  <w:num w:numId="37">
    <w:abstractNumId w:val="39"/>
  </w:num>
  <w:num w:numId="38">
    <w:abstractNumId w:val="31"/>
  </w:num>
  <w:num w:numId="39">
    <w:abstractNumId w:val="17"/>
  </w:num>
  <w:num w:numId="40">
    <w:abstractNumId w:val="35"/>
  </w:num>
  <w:num w:numId="41">
    <w:abstractNumId w:val="20"/>
  </w:num>
  <w:num w:numId="42">
    <w:abstractNumId w:val="28"/>
  </w:num>
  <w:num w:numId="43">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6XqE+U3tEJ3LrCYio/Jg4pVZDpjSLRzyNGQf4Zgy5s1RAdyR5itZpmu/ekcWLmX0Ehzr7PIamfdr0wzrfXK4Sg==" w:salt="chIRkbWXm8fPL6ld9uzmhw=="/>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EEA"/>
    <w:rsid w:val="0000187D"/>
    <w:rsid w:val="0000286F"/>
    <w:rsid w:val="000071EF"/>
    <w:rsid w:val="00020674"/>
    <w:rsid w:val="000248D8"/>
    <w:rsid w:val="000249B1"/>
    <w:rsid w:val="000321F1"/>
    <w:rsid w:val="0003707D"/>
    <w:rsid w:val="000445E1"/>
    <w:rsid w:val="00046692"/>
    <w:rsid w:val="0005247E"/>
    <w:rsid w:val="00055505"/>
    <w:rsid w:val="000655E8"/>
    <w:rsid w:val="000737DD"/>
    <w:rsid w:val="00077531"/>
    <w:rsid w:val="00090AC3"/>
    <w:rsid w:val="00092312"/>
    <w:rsid w:val="000925CB"/>
    <w:rsid w:val="00093EEA"/>
    <w:rsid w:val="000A3FE2"/>
    <w:rsid w:val="000A4D4C"/>
    <w:rsid w:val="000B0A75"/>
    <w:rsid w:val="000B2402"/>
    <w:rsid w:val="000B38DC"/>
    <w:rsid w:val="000B3E35"/>
    <w:rsid w:val="000B555F"/>
    <w:rsid w:val="000B6E87"/>
    <w:rsid w:val="000C1E09"/>
    <w:rsid w:val="000D2367"/>
    <w:rsid w:val="000E08FC"/>
    <w:rsid w:val="000F625B"/>
    <w:rsid w:val="00104982"/>
    <w:rsid w:val="00130947"/>
    <w:rsid w:val="00137A5A"/>
    <w:rsid w:val="0014453D"/>
    <w:rsid w:val="00150321"/>
    <w:rsid w:val="00153121"/>
    <w:rsid w:val="001551AA"/>
    <w:rsid w:val="001617F2"/>
    <w:rsid w:val="0016641C"/>
    <w:rsid w:val="001829C5"/>
    <w:rsid w:val="0018399A"/>
    <w:rsid w:val="00183D3E"/>
    <w:rsid w:val="00183EB5"/>
    <w:rsid w:val="00185341"/>
    <w:rsid w:val="00186266"/>
    <w:rsid w:val="001A7C72"/>
    <w:rsid w:val="001B0271"/>
    <w:rsid w:val="001B2729"/>
    <w:rsid w:val="001B3FB1"/>
    <w:rsid w:val="001B4626"/>
    <w:rsid w:val="001B4B75"/>
    <w:rsid w:val="001B7E4E"/>
    <w:rsid w:val="001C67C2"/>
    <w:rsid w:val="001C79BF"/>
    <w:rsid w:val="001D22E6"/>
    <w:rsid w:val="001D2EAB"/>
    <w:rsid w:val="001D4C10"/>
    <w:rsid w:val="001D771E"/>
    <w:rsid w:val="001E2C07"/>
    <w:rsid w:val="001E6D07"/>
    <w:rsid w:val="001E74D5"/>
    <w:rsid w:val="001F66C3"/>
    <w:rsid w:val="001F7B22"/>
    <w:rsid w:val="00200B16"/>
    <w:rsid w:val="0020378E"/>
    <w:rsid w:val="00205F19"/>
    <w:rsid w:val="0020703B"/>
    <w:rsid w:val="002077F0"/>
    <w:rsid w:val="002120D6"/>
    <w:rsid w:val="00224B45"/>
    <w:rsid w:val="002318CC"/>
    <w:rsid w:val="002572CC"/>
    <w:rsid w:val="00267278"/>
    <w:rsid w:val="002747D6"/>
    <w:rsid w:val="002816CD"/>
    <w:rsid w:val="00281968"/>
    <w:rsid w:val="00287A5C"/>
    <w:rsid w:val="00293025"/>
    <w:rsid w:val="00293873"/>
    <w:rsid w:val="002946FD"/>
    <w:rsid w:val="00294F23"/>
    <w:rsid w:val="00295061"/>
    <w:rsid w:val="002B1074"/>
    <w:rsid w:val="002B1BBE"/>
    <w:rsid w:val="002B7509"/>
    <w:rsid w:val="002C3575"/>
    <w:rsid w:val="002C79A5"/>
    <w:rsid w:val="002D26DF"/>
    <w:rsid w:val="002D7516"/>
    <w:rsid w:val="002E314E"/>
    <w:rsid w:val="002E5EF4"/>
    <w:rsid w:val="002F2C87"/>
    <w:rsid w:val="002F57A5"/>
    <w:rsid w:val="002F5843"/>
    <w:rsid w:val="0030225E"/>
    <w:rsid w:val="00305544"/>
    <w:rsid w:val="00306B04"/>
    <w:rsid w:val="00311908"/>
    <w:rsid w:val="00315835"/>
    <w:rsid w:val="003234A8"/>
    <w:rsid w:val="00326B70"/>
    <w:rsid w:val="003271C7"/>
    <w:rsid w:val="00332708"/>
    <w:rsid w:val="003335A2"/>
    <w:rsid w:val="00334B6A"/>
    <w:rsid w:val="00341211"/>
    <w:rsid w:val="00343654"/>
    <w:rsid w:val="0034750D"/>
    <w:rsid w:val="00350622"/>
    <w:rsid w:val="003572A2"/>
    <w:rsid w:val="0035745D"/>
    <w:rsid w:val="00370785"/>
    <w:rsid w:val="0037128D"/>
    <w:rsid w:val="003715EF"/>
    <w:rsid w:val="003779D8"/>
    <w:rsid w:val="00383E0D"/>
    <w:rsid w:val="00394477"/>
    <w:rsid w:val="003956C0"/>
    <w:rsid w:val="0039698B"/>
    <w:rsid w:val="003A4D74"/>
    <w:rsid w:val="003A7F0E"/>
    <w:rsid w:val="003C1BA0"/>
    <w:rsid w:val="003C356F"/>
    <w:rsid w:val="003E1D22"/>
    <w:rsid w:val="003E3B86"/>
    <w:rsid w:val="003F01DE"/>
    <w:rsid w:val="003F0F67"/>
    <w:rsid w:val="003F4054"/>
    <w:rsid w:val="00404DE0"/>
    <w:rsid w:val="0041277B"/>
    <w:rsid w:val="00412975"/>
    <w:rsid w:val="0041746A"/>
    <w:rsid w:val="0043499A"/>
    <w:rsid w:val="004441C3"/>
    <w:rsid w:val="00445FA0"/>
    <w:rsid w:val="00456CDF"/>
    <w:rsid w:val="0045788A"/>
    <w:rsid w:val="004615F4"/>
    <w:rsid w:val="004657F6"/>
    <w:rsid w:val="004703C8"/>
    <w:rsid w:val="0047168D"/>
    <w:rsid w:val="00473064"/>
    <w:rsid w:val="00473A09"/>
    <w:rsid w:val="00481373"/>
    <w:rsid w:val="004836F4"/>
    <w:rsid w:val="004852A0"/>
    <w:rsid w:val="00485C79"/>
    <w:rsid w:val="00491439"/>
    <w:rsid w:val="004A2618"/>
    <w:rsid w:val="004A3550"/>
    <w:rsid w:val="004C23D7"/>
    <w:rsid w:val="004C3CA6"/>
    <w:rsid w:val="004C5F41"/>
    <w:rsid w:val="004E0E41"/>
    <w:rsid w:val="004E725E"/>
    <w:rsid w:val="004E75B8"/>
    <w:rsid w:val="004F023F"/>
    <w:rsid w:val="004F696C"/>
    <w:rsid w:val="0050599D"/>
    <w:rsid w:val="005069DA"/>
    <w:rsid w:val="00511724"/>
    <w:rsid w:val="00513392"/>
    <w:rsid w:val="00515D70"/>
    <w:rsid w:val="005168DD"/>
    <w:rsid w:val="005236A3"/>
    <w:rsid w:val="005249D9"/>
    <w:rsid w:val="0054713E"/>
    <w:rsid w:val="00551C71"/>
    <w:rsid w:val="00552B35"/>
    <w:rsid w:val="00552E51"/>
    <w:rsid w:val="00553425"/>
    <w:rsid w:val="00553E33"/>
    <w:rsid w:val="0055470B"/>
    <w:rsid w:val="00556B1B"/>
    <w:rsid w:val="00585944"/>
    <w:rsid w:val="00586A84"/>
    <w:rsid w:val="00586C4F"/>
    <w:rsid w:val="0059225E"/>
    <w:rsid w:val="0059563B"/>
    <w:rsid w:val="005A2632"/>
    <w:rsid w:val="005A296B"/>
    <w:rsid w:val="005A3154"/>
    <w:rsid w:val="005A3FDD"/>
    <w:rsid w:val="005A6AD3"/>
    <w:rsid w:val="005B0FA4"/>
    <w:rsid w:val="005B6972"/>
    <w:rsid w:val="005C309E"/>
    <w:rsid w:val="005C36BF"/>
    <w:rsid w:val="005C41AF"/>
    <w:rsid w:val="005C616A"/>
    <w:rsid w:val="005C6E2A"/>
    <w:rsid w:val="005D5346"/>
    <w:rsid w:val="005E1778"/>
    <w:rsid w:val="005E23D6"/>
    <w:rsid w:val="005E2BA0"/>
    <w:rsid w:val="005E5344"/>
    <w:rsid w:val="005E6623"/>
    <w:rsid w:val="005F66E3"/>
    <w:rsid w:val="005F6E5F"/>
    <w:rsid w:val="005F6F9B"/>
    <w:rsid w:val="005F7750"/>
    <w:rsid w:val="0060752A"/>
    <w:rsid w:val="00612F34"/>
    <w:rsid w:val="00635A40"/>
    <w:rsid w:val="00636A48"/>
    <w:rsid w:val="00642B17"/>
    <w:rsid w:val="00644658"/>
    <w:rsid w:val="0065021E"/>
    <w:rsid w:val="00657DC4"/>
    <w:rsid w:val="00662A3C"/>
    <w:rsid w:val="0066361F"/>
    <w:rsid w:val="00663A01"/>
    <w:rsid w:val="00672C70"/>
    <w:rsid w:val="0068290D"/>
    <w:rsid w:val="00683B40"/>
    <w:rsid w:val="0069217E"/>
    <w:rsid w:val="006931CC"/>
    <w:rsid w:val="006B1EA0"/>
    <w:rsid w:val="006B2ED2"/>
    <w:rsid w:val="006B36B0"/>
    <w:rsid w:val="006C1E3B"/>
    <w:rsid w:val="006C377C"/>
    <w:rsid w:val="006C6A39"/>
    <w:rsid w:val="006D341A"/>
    <w:rsid w:val="006D4B98"/>
    <w:rsid w:val="006F2879"/>
    <w:rsid w:val="006F2A51"/>
    <w:rsid w:val="006F48A2"/>
    <w:rsid w:val="006F5772"/>
    <w:rsid w:val="006F6346"/>
    <w:rsid w:val="00704C0C"/>
    <w:rsid w:val="00715091"/>
    <w:rsid w:val="00720D65"/>
    <w:rsid w:val="00726F8A"/>
    <w:rsid w:val="00731417"/>
    <w:rsid w:val="00732D0E"/>
    <w:rsid w:val="007339C5"/>
    <w:rsid w:val="00734890"/>
    <w:rsid w:val="00736123"/>
    <w:rsid w:val="00740BD5"/>
    <w:rsid w:val="00754670"/>
    <w:rsid w:val="00764BCB"/>
    <w:rsid w:val="007858E3"/>
    <w:rsid w:val="00786231"/>
    <w:rsid w:val="00795B89"/>
    <w:rsid w:val="00796024"/>
    <w:rsid w:val="00797E55"/>
    <w:rsid w:val="007A09F8"/>
    <w:rsid w:val="007B15F4"/>
    <w:rsid w:val="007B32A3"/>
    <w:rsid w:val="007B4251"/>
    <w:rsid w:val="007B66FB"/>
    <w:rsid w:val="007C0555"/>
    <w:rsid w:val="007C2AE1"/>
    <w:rsid w:val="007D1DF7"/>
    <w:rsid w:val="007D4883"/>
    <w:rsid w:val="007E5B6D"/>
    <w:rsid w:val="007E69D0"/>
    <w:rsid w:val="007F2712"/>
    <w:rsid w:val="00801911"/>
    <w:rsid w:val="00806432"/>
    <w:rsid w:val="00815589"/>
    <w:rsid w:val="00830DDE"/>
    <w:rsid w:val="00834940"/>
    <w:rsid w:val="00837A2A"/>
    <w:rsid w:val="00842B4F"/>
    <w:rsid w:val="00843532"/>
    <w:rsid w:val="0084604A"/>
    <w:rsid w:val="00850367"/>
    <w:rsid w:val="0085530B"/>
    <w:rsid w:val="00857A3B"/>
    <w:rsid w:val="00860C6F"/>
    <w:rsid w:val="00864D39"/>
    <w:rsid w:val="0086736F"/>
    <w:rsid w:val="00870550"/>
    <w:rsid w:val="008816DB"/>
    <w:rsid w:val="00884417"/>
    <w:rsid w:val="00894395"/>
    <w:rsid w:val="00896A3E"/>
    <w:rsid w:val="008971D6"/>
    <w:rsid w:val="008A29FE"/>
    <w:rsid w:val="008A5968"/>
    <w:rsid w:val="008A5DB5"/>
    <w:rsid w:val="008C2292"/>
    <w:rsid w:val="008C5EA0"/>
    <w:rsid w:val="008D1D8E"/>
    <w:rsid w:val="008D2C31"/>
    <w:rsid w:val="008E414B"/>
    <w:rsid w:val="008E4850"/>
    <w:rsid w:val="008F7031"/>
    <w:rsid w:val="009001EF"/>
    <w:rsid w:val="009023BE"/>
    <w:rsid w:val="00910691"/>
    <w:rsid w:val="0091192F"/>
    <w:rsid w:val="00920D95"/>
    <w:rsid w:val="00925910"/>
    <w:rsid w:val="00927A57"/>
    <w:rsid w:val="00931CF9"/>
    <w:rsid w:val="00931D67"/>
    <w:rsid w:val="0094320E"/>
    <w:rsid w:val="009440A0"/>
    <w:rsid w:val="00944743"/>
    <w:rsid w:val="0095257A"/>
    <w:rsid w:val="009560A2"/>
    <w:rsid w:val="00956225"/>
    <w:rsid w:val="00960B63"/>
    <w:rsid w:val="0096326E"/>
    <w:rsid w:val="009657B8"/>
    <w:rsid w:val="00977B9B"/>
    <w:rsid w:val="00983F21"/>
    <w:rsid w:val="00992D04"/>
    <w:rsid w:val="00997FB9"/>
    <w:rsid w:val="009A3F0F"/>
    <w:rsid w:val="009A4771"/>
    <w:rsid w:val="009A6817"/>
    <w:rsid w:val="009B4351"/>
    <w:rsid w:val="009C3A50"/>
    <w:rsid w:val="009D080F"/>
    <w:rsid w:val="009D13EF"/>
    <w:rsid w:val="009E165A"/>
    <w:rsid w:val="009E286C"/>
    <w:rsid w:val="009E652C"/>
    <w:rsid w:val="009F398A"/>
    <w:rsid w:val="00A00E60"/>
    <w:rsid w:val="00A0655D"/>
    <w:rsid w:val="00A14784"/>
    <w:rsid w:val="00A20B35"/>
    <w:rsid w:val="00A2297C"/>
    <w:rsid w:val="00A31146"/>
    <w:rsid w:val="00A36D06"/>
    <w:rsid w:val="00A411EF"/>
    <w:rsid w:val="00A41B2B"/>
    <w:rsid w:val="00A4250F"/>
    <w:rsid w:val="00A42C34"/>
    <w:rsid w:val="00A47002"/>
    <w:rsid w:val="00A47FF0"/>
    <w:rsid w:val="00A50FC7"/>
    <w:rsid w:val="00A56D6D"/>
    <w:rsid w:val="00A62D38"/>
    <w:rsid w:val="00A62E1A"/>
    <w:rsid w:val="00A658CE"/>
    <w:rsid w:val="00A67351"/>
    <w:rsid w:val="00A678AF"/>
    <w:rsid w:val="00A70B03"/>
    <w:rsid w:val="00A7323C"/>
    <w:rsid w:val="00A761AB"/>
    <w:rsid w:val="00A8397B"/>
    <w:rsid w:val="00A85379"/>
    <w:rsid w:val="00A90BF6"/>
    <w:rsid w:val="00A9754F"/>
    <w:rsid w:val="00AA3543"/>
    <w:rsid w:val="00AA7FD4"/>
    <w:rsid w:val="00AB139D"/>
    <w:rsid w:val="00AB2BB8"/>
    <w:rsid w:val="00AB39BA"/>
    <w:rsid w:val="00AC2B72"/>
    <w:rsid w:val="00AC30F2"/>
    <w:rsid w:val="00AC3756"/>
    <w:rsid w:val="00AD0CED"/>
    <w:rsid w:val="00AD3AB9"/>
    <w:rsid w:val="00AD4B93"/>
    <w:rsid w:val="00AD6E22"/>
    <w:rsid w:val="00AE23B9"/>
    <w:rsid w:val="00AE4CE2"/>
    <w:rsid w:val="00AE6635"/>
    <w:rsid w:val="00AE664C"/>
    <w:rsid w:val="00AE6B1C"/>
    <w:rsid w:val="00AF1C5A"/>
    <w:rsid w:val="00AF2330"/>
    <w:rsid w:val="00AF3378"/>
    <w:rsid w:val="00B002CC"/>
    <w:rsid w:val="00B06236"/>
    <w:rsid w:val="00B0653E"/>
    <w:rsid w:val="00B121AC"/>
    <w:rsid w:val="00B13F75"/>
    <w:rsid w:val="00B17452"/>
    <w:rsid w:val="00B237F2"/>
    <w:rsid w:val="00B24C80"/>
    <w:rsid w:val="00B266B3"/>
    <w:rsid w:val="00B327AF"/>
    <w:rsid w:val="00B34F40"/>
    <w:rsid w:val="00B51CCD"/>
    <w:rsid w:val="00B539FA"/>
    <w:rsid w:val="00B55E06"/>
    <w:rsid w:val="00B562EE"/>
    <w:rsid w:val="00B56D7C"/>
    <w:rsid w:val="00B71416"/>
    <w:rsid w:val="00B721FB"/>
    <w:rsid w:val="00B72535"/>
    <w:rsid w:val="00B75251"/>
    <w:rsid w:val="00B75843"/>
    <w:rsid w:val="00B85D8B"/>
    <w:rsid w:val="00B94D2B"/>
    <w:rsid w:val="00B96E76"/>
    <w:rsid w:val="00BA0477"/>
    <w:rsid w:val="00BA45BA"/>
    <w:rsid w:val="00BA4FA4"/>
    <w:rsid w:val="00BA7371"/>
    <w:rsid w:val="00BB2D5D"/>
    <w:rsid w:val="00BB71BF"/>
    <w:rsid w:val="00BC458F"/>
    <w:rsid w:val="00BC4D3A"/>
    <w:rsid w:val="00BC6DFE"/>
    <w:rsid w:val="00BD5350"/>
    <w:rsid w:val="00BE0FC1"/>
    <w:rsid w:val="00BF4B15"/>
    <w:rsid w:val="00BF7D06"/>
    <w:rsid w:val="00C00AF7"/>
    <w:rsid w:val="00C02E8B"/>
    <w:rsid w:val="00C05033"/>
    <w:rsid w:val="00C20CFA"/>
    <w:rsid w:val="00C23312"/>
    <w:rsid w:val="00C2736E"/>
    <w:rsid w:val="00C30EA7"/>
    <w:rsid w:val="00C310B3"/>
    <w:rsid w:val="00C32329"/>
    <w:rsid w:val="00C33E65"/>
    <w:rsid w:val="00C4199B"/>
    <w:rsid w:val="00C41B3A"/>
    <w:rsid w:val="00C436D1"/>
    <w:rsid w:val="00C45D2F"/>
    <w:rsid w:val="00C4627A"/>
    <w:rsid w:val="00C47D3C"/>
    <w:rsid w:val="00C544FC"/>
    <w:rsid w:val="00C5604A"/>
    <w:rsid w:val="00C57C30"/>
    <w:rsid w:val="00C60D67"/>
    <w:rsid w:val="00C61397"/>
    <w:rsid w:val="00C63368"/>
    <w:rsid w:val="00C713CF"/>
    <w:rsid w:val="00C730B7"/>
    <w:rsid w:val="00C73585"/>
    <w:rsid w:val="00C7453D"/>
    <w:rsid w:val="00C75AA1"/>
    <w:rsid w:val="00C7690C"/>
    <w:rsid w:val="00C91D04"/>
    <w:rsid w:val="00C92769"/>
    <w:rsid w:val="00C9454C"/>
    <w:rsid w:val="00C95464"/>
    <w:rsid w:val="00C96EC1"/>
    <w:rsid w:val="00C975D1"/>
    <w:rsid w:val="00CA4B53"/>
    <w:rsid w:val="00CB5C71"/>
    <w:rsid w:val="00CC210A"/>
    <w:rsid w:val="00CC3C51"/>
    <w:rsid w:val="00CC4A58"/>
    <w:rsid w:val="00CD2113"/>
    <w:rsid w:val="00CE3D07"/>
    <w:rsid w:val="00CE6637"/>
    <w:rsid w:val="00CE67C2"/>
    <w:rsid w:val="00CF0FC1"/>
    <w:rsid w:val="00CF644A"/>
    <w:rsid w:val="00D03A61"/>
    <w:rsid w:val="00D0415A"/>
    <w:rsid w:val="00D0704B"/>
    <w:rsid w:val="00D17666"/>
    <w:rsid w:val="00D23823"/>
    <w:rsid w:val="00D253D0"/>
    <w:rsid w:val="00D31093"/>
    <w:rsid w:val="00D4046E"/>
    <w:rsid w:val="00D416D9"/>
    <w:rsid w:val="00D4465D"/>
    <w:rsid w:val="00D45383"/>
    <w:rsid w:val="00D46E95"/>
    <w:rsid w:val="00D50170"/>
    <w:rsid w:val="00D553A5"/>
    <w:rsid w:val="00D56C44"/>
    <w:rsid w:val="00D62342"/>
    <w:rsid w:val="00D66985"/>
    <w:rsid w:val="00D66E2C"/>
    <w:rsid w:val="00D7111E"/>
    <w:rsid w:val="00D836E8"/>
    <w:rsid w:val="00D8704C"/>
    <w:rsid w:val="00D87951"/>
    <w:rsid w:val="00D90192"/>
    <w:rsid w:val="00D931A4"/>
    <w:rsid w:val="00D97A66"/>
    <w:rsid w:val="00DB4F9A"/>
    <w:rsid w:val="00DC262E"/>
    <w:rsid w:val="00DD2567"/>
    <w:rsid w:val="00DD489E"/>
    <w:rsid w:val="00DD60BD"/>
    <w:rsid w:val="00DD62E0"/>
    <w:rsid w:val="00DE1BB7"/>
    <w:rsid w:val="00DE6675"/>
    <w:rsid w:val="00DF1030"/>
    <w:rsid w:val="00E02095"/>
    <w:rsid w:val="00E02E05"/>
    <w:rsid w:val="00E04C85"/>
    <w:rsid w:val="00E06322"/>
    <w:rsid w:val="00E26C23"/>
    <w:rsid w:val="00E31F2B"/>
    <w:rsid w:val="00E32D5B"/>
    <w:rsid w:val="00E33D08"/>
    <w:rsid w:val="00E35682"/>
    <w:rsid w:val="00E37AB0"/>
    <w:rsid w:val="00E50544"/>
    <w:rsid w:val="00E53FFC"/>
    <w:rsid w:val="00E54A3E"/>
    <w:rsid w:val="00E57D0E"/>
    <w:rsid w:val="00E620ED"/>
    <w:rsid w:val="00E626DF"/>
    <w:rsid w:val="00E75363"/>
    <w:rsid w:val="00E7675F"/>
    <w:rsid w:val="00E76C61"/>
    <w:rsid w:val="00E814BA"/>
    <w:rsid w:val="00E8185C"/>
    <w:rsid w:val="00E941AC"/>
    <w:rsid w:val="00EA02C6"/>
    <w:rsid w:val="00EA0828"/>
    <w:rsid w:val="00EA2BF2"/>
    <w:rsid w:val="00EA3258"/>
    <w:rsid w:val="00EA4CE0"/>
    <w:rsid w:val="00EA658A"/>
    <w:rsid w:val="00EA745D"/>
    <w:rsid w:val="00EB1893"/>
    <w:rsid w:val="00EB55D0"/>
    <w:rsid w:val="00EB70A0"/>
    <w:rsid w:val="00EC02D6"/>
    <w:rsid w:val="00EC047F"/>
    <w:rsid w:val="00EC36B0"/>
    <w:rsid w:val="00EC487E"/>
    <w:rsid w:val="00ED4100"/>
    <w:rsid w:val="00ED555C"/>
    <w:rsid w:val="00ED76AD"/>
    <w:rsid w:val="00EE0EBB"/>
    <w:rsid w:val="00EE4997"/>
    <w:rsid w:val="00EE519A"/>
    <w:rsid w:val="00EE7FB6"/>
    <w:rsid w:val="00EF1BC1"/>
    <w:rsid w:val="00EF4E4A"/>
    <w:rsid w:val="00F045BB"/>
    <w:rsid w:val="00F07545"/>
    <w:rsid w:val="00F075A5"/>
    <w:rsid w:val="00F07EE5"/>
    <w:rsid w:val="00F11759"/>
    <w:rsid w:val="00F16414"/>
    <w:rsid w:val="00F16EB8"/>
    <w:rsid w:val="00F25CCF"/>
    <w:rsid w:val="00F32DBC"/>
    <w:rsid w:val="00F43422"/>
    <w:rsid w:val="00F57399"/>
    <w:rsid w:val="00F60E77"/>
    <w:rsid w:val="00F633F2"/>
    <w:rsid w:val="00F715EE"/>
    <w:rsid w:val="00F71D1C"/>
    <w:rsid w:val="00F73046"/>
    <w:rsid w:val="00F73948"/>
    <w:rsid w:val="00F751AC"/>
    <w:rsid w:val="00F75E44"/>
    <w:rsid w:val="00F76D91"/>
    <w:rsid w:val="00F91986"/>
    <w:rsid w:val="00FA42C5"/>
    <w:rsid w:val="00FB0E4B"/>
    <w:rsid w:val="00FB0E70"/>
    <w:rsid w:val="00FB2F75"/>
    <w:rsid w:val="00FB3A62"/>
    <w:rsid w:val="00FB420A"/>
    <w:rsid w:val="00FB7F4B"/>
    <w:rsid w:val="00FC4A7D"/>
    <w:rsid w:val="00FD114E"/>
    <w:rsid w:val="00FD45C4"/>
    <w:rsid w:val="00FD626F"/>
    <w:rsid w:val="00FD78C8"/>
    <w:rsid w:val="00FE15B5"/>
    <w:rsid w:val="00FE4830"/>
    <w:rsid w:val="00FE7F2E"/>
    <w:rsid w:val="00FF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8092A6F"/>
  <w15:docId w15:val="{9B9E5CB3-D2CA-4A95-91C7-CD7153C2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432"/>
    <w:pPr>
      <w:widowControl w:val="0"/>
      <w:suppressAutoHyphens/>
    </w:pPr>
    <w:rPr>
      <w:rFonts w:eastAsia="DejaVu Sans"/>
      <w:kern w:val="1"/>
      <w:sz w:val="24"/>
      <w:szCs w:val="24"/>
      <w:lang w:eastAsia="ar-SA"/>
    </w:rPr>
  </w:style>
  <w:style w:type="paragraph" w:styleId="Heading1">
    <w:name w:val="heading 1"/>
    <w:basedOn w:val="Normal"/>
    <w:next w:val="Normal"/>
    <w:qFormat/>
    <w:pPr>
      <w:keepNext/>
      <w:tabs>
        <w:tab w:val="num" w:pos="0"/>
      </w:tabs>
      <w:spacing w:before="240" w:after="60"/>
      <w:ind w:left="432" w:hanging="432"/>
      <w:outlineLvl w:val="0"/>
    </w:pPr>
    <w:rPr>
      <w:rFonts w:ascii="Cambria" w:eastAsia="Times New Roman" w:hAnsi="Cambria"/>
      <w:b/>
      <w:bCs/>
      <w:sz w:val="32"/>
      <w:szCs w:val="32"/>
    </w:rPr>
  </w:style>
  <w:style w:type="paragraph" w:styleId="Heading2">
    <w:name w:val="heading 2"/>
    <w:basedOn w:val="Normal"/>
    <w:next w:val="Normal"/>
    <w:link w:val="Heading2Char"/>
    <w:uiPriority w:val="9"/>
    <w:semiHidden/>
    <w:unhideWhenUsed/>
    <w:qFormat/>
    <w:rsid w:val="00183D3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DefaultParagraphFont1">
    <w:name w:val="Default Paragraph Font1"/>
  </w:style>
  <w:style w:type="character" w:customStyle="1" w:styleId="WW8Num14z2">
    <w:name w:val="WW8Num14z2"/>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OpenSymbol" w:hAnsi="OpenSymbol" w:cs="OpenSymbol"/>
    </w:rPr>
  </w:style>
  <w:style w:type="character" w:customStyle="1" w:styleId="WW-DefaultParagraphFont">
    <w:name w:val="WW-Default Paragraph Fon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PlainTextChar">
    <w:name w:val="Plain Text Char"/>
    <w:rPr>
      <w:rFonts w:ascii="Courier New" w:hAnsi="Courier New" w:cs="Courier New"/>
    </w:rPr>
  </w:style>
  <w:style w:type="character" w:customStyle="1" w:styleId="Heading1Char">
    <w:name w:val="Heading 1 Char"/>
    <w:rPr>
      <w:rFonts w:ascii="Cambria" w:eastAsia="Times New Roman" w:hAnsi="Cambria" w:cs="Times New Roman"/>
      <w:b/>
      <w:bCs/>
      <w:kern w:val="1"/>
      <w:sz w:val="32"/>
      <w:szCs w:val="32"/>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pPr>
      <w:ind w:left="720"/>
    </w:pPr>
  </w:style>
  <w:style w:type="paragraph" w:styleId="PlainText">
    <w:name w:val="Plain Text"/>
    <w:basedOn w:val="Normal"/>
    <w:pPr>
      <w:widowControl/>
    </w:pPr>
    <w:rPr>
      <w:rFonts w:ascii="Courier New" w:eastAsia="Times New Roman" w:hAnsi="Courier New" w:cs="Courier New"/>
      <w:sz w:val="20"/>
      <w:szCs w:val="20"/>
    </w:rPr>
  </w:style>
  <w:style w:type="paragraph" w:styleId="TOCHeading">
    <w:name w:val="TOC Heading"/>
    <w:basedOn w:val="Heading1"/>
    <w:next w:val="Normal"/>
    <w:uiPriority w:val="39"/>
    <w:qFormat/>
    <w:pPr>
      <w:keepLines/>
      <w:widowControl/>
      <w:tabs>
        <w:tab w:val="clear" w:pos="0"/>
      </w:tabs>
      <w:suppressAutoHyphens w:val="0"/>
      <w:spacing w:before="480" w:after="0" w:line="276" w:lineRule="auto"/>
      <w:ind w:left="0" w:firstLine="0"/>
    </w:pPr>
    <w:rPr>
      <w:color w:val="365F91"/>
      <w:sz w:val="28"/>
      <w:szCs w:val="28"/>
    </w:rPr>
  </w:style>
  <w:style w:type="paragraph" w:customStyle="1" w:styleId="WW-Default">
    <w:name w:val="WW-Default"/>
    <w:pPr>
      <w:tabs>
        <w:tab w:val="left" w:pos="709"/>
      </w:tabs>
      <w:suppressAutoHyphens/>
      <w:spacing w:after="200" w:line="276" w:lineRule="auto"/>
    </w:pPr>
    <w:rPr>
      <w:rFonts w:eastAsia="DejaVu Sans"/>
      <w:color w:val="00000A"/>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igure">
    <w:name w:val="Figure"/>
    <w:basedOn w:val="Caption"/>
    <w:link w:val="FigureChar"/>
  </w:style>
  <w:style w:type="paragraph" w:customStyle="1" w:styleId="Framecontents">
    <w:name w:val="Frame contents"/>
    <w:basedOn w:val="BodyText"/>
  </w:style>
  <w:style w:type="paragraph" w:styleId="Header">
    <w:name w:val="header"/>
    <w:basedOn w:val="Normal"/>
    <w:link w:val="HeaderChar"/>
    <w:uiPriority w:val="99"/>
    <w:unhideWhenUsed/>
    <w:rsid w:val="00B34F40"/>
    <w:pPr>
      <w:tabs>
        <w:tab w:val="center" w:pos="4680"/>
        <w:tab w:val="right" w:pos="9360"/>
      </w:tabs>
    </w:pPr>
  </w:style>
  <w:style w:type="character" w:customStyle="1" w:styleId="HeaderChar">
    <w:name w:val="Header Char"/>
    <w:link w:val="Header"/>
    <w:uiPriority w:val="99"/>
    <w:rsid w:val="00B34F40"/>
    <w:rPr>
      <w:rFonts w:eastAsia="DejaVu Sans"/>
      <w:kern w:val="1"/>
      <w:sz w:val="24"/>
      <w:szCs w:val="24"/>
      <w:lang w:eastAsia="ar-SA"/>
    </w:rPr>
  </w:style>
  <w:style w:type="paragraph" w:styleId="Footer">
    <w:name w:val="footer"/>
    <w:basedOn w:val="Normal"/>
    <w:link w:val="FooterChar"/>
    <w:uiPriority w:val="99"/>
    <w:unhideWhenUsed/>
    <w:rsid w:val="00B34F40"/>
    <w:pPr>
      <w:tabs>
        <w:tab w:val="center" w:pos="4680"/>
        <w:tab w:val="right" w:pos="9360"/>
      </w:tabs>
    </w:pPr>
  </w:style>
  <w:style w:type="character" w:customStyle="1" w:styleId="FooterChar">
    <w:name w:val="Footer Char"/>
    <w:link w:val="Footer"/>
    <w:uiPriority w:val="99"/>
    <w:rsid w:val="00B34F40"/>
    <w:rPr>
      <w:rFonts w:eastAsia="DejaVu Sans"/>
      <w:kern w:val="1"/>
      <w:sz w:val="24"/>
      <w:szCs w:val="24"/>
      <w:lang w:eastAsia="ar-SA"/>
    </w:rPr>
  </w:style>
  <w:style w:type="paragraph" w:styleId="BalloonText">
    <w:name w:val="Balloon Text"/>
    <w:basedOn w:val="Normal"/>
    <w:link w:val="BalloonTextChar"/>
    <w:uiPriority w:val="99"/>
    <w:semiHidden/>
    <w:unhideWhenUsed/>
    <w:rsid w:val="00B34F40"/>
    <w:rPr>
      <w:rFonts w:ascii="Tahoma" w:hAnsi="Tahoma" w:cs="Tahoma"/>
      <w:sz w:val="16"/>
      <w:szCs w:val="16"/>
    </w:rPr>
  </w:style>
  <w:style w:type="character" w:customStyle="1" w:styleId="BalloonTextChar">
    <w:name w:val="Balloon Text Char"/>
    <w:link w:val="BalloonText"/>
    <w:uiPriority w:val="99"/>
    <w:semiHidden/>
    <w:rsid w:val="00B34F40"/>
    <w:rPr>
      <w:rFonts w:ascii="Tahoma" w:eastAsia="DejaVu Sans" w:hAnsi="Tahoma" w:cs="Tahoma"/>
      <w:kern w:val="1"/>
      <w:sz w:val="16"/>
      <w:szCs w:val="16"/>
      <w:lang w:eastAsia="ar-SA"/>
    </w:rPr>
  </w:style>
  <w:style w:type="paragraph" w:styleId="TOC1">
    <w:name w:val="toc 1"/>
    <w:basedOn w:val="Normal"/>
    <w:next w:val="Normal"/>
    <w:autoRedefine/>
    <w:uiPriority w:val="39"/>
    <w:unhideWhenUsed/>
    <w:rsid w:val="000B0A75"/>
  </w:style>
  <w:style w:type="character" w:styleId="Hyperlink">
    <w:name w:val="Hyperlink"/>
    <w:uiPriority w:val="99"/>
    <w:unhideWhenUsed/>
    <w:rsid w:val="000B0A75"/>
    <w:rPr>
      <w:color w:val="0000FF"/>
      <w:u w:val="single"/>
    </w:rPr>
  </w:style>
  <w:style w:type="paragraph" w:customStyle="1" w:styleId="StyleFiguresBefore9pt">
    <w:name w:val="Style Figures + Before:  9 pt"/>
    <w:basedOn w:val="Normal"/>
    <w:rsid w:val="00BC6DFE"/>
    <w:pPr>
      <w:widowControl/>
      <w:suppressAutoHyphens w:val="0"/>
      <w:overflowPunct w:val="0"/>
      <w:autoSpaceDE w:val="0"/>
      <w:autoSpaceDN w:val="0"/>
      <w:adjustRightInd w:val="0"/>
      <w:spacing w:before="180"/>
      <w:jc w:val="center"/>
    </w:pPr>
    <w:rPr>
      <w:rFonts w:ascii="Comic Sans MS" w:eastAsia="Times New Roman" w:hAnsi="Comic Sans MS" w:cs="Comic Sans MS"/>
      <w:b/>
      <w:bCs/>
      <w:kern w:val="0"/>
      <w:sz w:val="18"/>
      <w:szCs w:val="18"/>
      <w:lang w:val="en-AU" w:eastAsia="en-AU"/>
    </w:rPr>
  </w:style>
  <w:style w:type="paragraph" w:customStyle="1" w:styleId="Minorheading">
    <w:name w:val="Minor heading"/>
    <w:basedOn w:val="Normal"/>
    <w:rsid w:val="00A761AB"/>
    <w:pPr>
      <w:widowControl/>
      <w:suppressAutoHyphens w:val="0"/>
      <w:overflowPunct w:val="0"/>
      <w:autoSpaceDE w:val="0"/>
      <w:autoSpaceDN w:val="0"/>
      <w:adjustRightInd w:val="0"/>
      <w:textAlignment w:val="baseline"/>
    </w:pPr>
    <w:rPr>
      <w:rFonts w:ascii="Comic Sans MS" w:eastAsia="Times New Roman" w:hAnsi="Comic Sans MS" w:cs="Comic Sans MS"/>
      <w:b/>
      <w:bCs/>
      <w:kern w:val="0"/>
      <w:sz w:val="20"/>
      <w:szCs w:val="20"/>
      <w:lang w:val="en-AU" w:eastAsia="en-AU"/>
    </w:rPr>
  </w:style>
  <w:style w:type="paragraph" w:customStyle="1" w:styleId="Default">
    <w:name w:val="Default"/>
    <w:rsid w:val="007A09F8"/>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0925CB"/>
    <w:rPr>
      <w:color w:val="808080"/>
    </w:rPr>
  </w:style>
  <w:style w:type="table" w:styleId="TableGrid">
    <w:name w:val="Table Grid"/>
    <w:basedOn w:val="TableNormal"/>
    <w:uiPriority w:val="39"/>
    <w:rsid w:val="001E7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Head">
    <w:name w:val="Lab Head"/>
    <w:basedOn w:val="Normal"/>
    <w:next w:val="Normal"/>
    <w:link w:val="LabHeadChar"/>
    <w:rsid w:val="00EE7FB6"/>
    <w:pPr>
      <w:widowControl/>
      <w:suppressAutoHyphens w:val="0"/>
      <w:spacing w:before="240"/>
    </w:pPr>
    <w:rPr>
      <w:rFonts w:ascii="Arial" w:eastAsia="Times New Roman" w:hAnsi="Arial"/>
      <w:b/>
      <w:kern w:val="0"/>
      <w:sz w:val="28"/>
      <w:szCs w:val="28"/>
      <w:lang w:eastAsia="ja-JP"/>
    </w:rPr>
  </w:style>
  <w:style w:type="paragraph" w:customStyle="1" w:styleId="FlowBoxText">
    <w:name w:val="Flow Box Text"/>
    <w:basedOn w:val="Normal"/>
    <w:rsid w:val="00EE7FB6"/>
    <w:pPr>
      <w:widowControl/>
      <w:suppressAutoHyphens w:val="0"/>
      <w:spacing w:before="60"/>
      <w:jc w:val="center"/>
    </w:pPr>
    <w:rPr>
      <w:rFonts w:ascii="Arial" w:eastAsia="Times New Roman" w:hAnsi="Arial"/>
      <w:kern w:val="0"/>
      <w:sz w:val="20"/>
      <w:szCs w:val="20"/>
      <w:lang w:eastAsia="en-US"/>
    </w:rPr>
  </w:style>
  <w:style w:type="paragraph" w:customStyle="1" w:styleId="TableBodyinPrimaryStep">
    <w:name w:val="Table Body in Primary Step"/>
    <w:basedOn w:val="Normal"/>
    <w:rsid w:val="00EE7FB6"/>
    <w:pPr>
      <w:widowControl/>
      <w:suppressAutoHyphens w:val="0"/>
      <w:spacing w:before="80" w:after="80"/>
    </w:pPr>
    <w:rPr>
      <w:rFonts w:ascii="Arial" w:eastAsia="Times New Roman" w:hAnsi="Arial"/>
      <w:kern w:val="0"/>
      <w:lang w:eastAsia="ja-JP"/>
    </w:rPr>
  </w:style>
  <w:style w:type="character" w:customStyle="1" w:styleId="LabHeadChar">
    <w:name w:val="Lab Head Char"/>
    <w:basedOn w:val="DefaultParagraphFont"/>
    <w:link w:val="LabHead"/>
    <w:rsid w:val="00EE7FB6"/>
    <w:rPr>
      <w:rFonts w:ascii="Arial" w:hAnsi="Arial"/>
      <w:b/>
      <w:sz w:val="28"/>
      <w:szCs w:val="28"/>
      <w:lang w:eastAsia="ja-JP"/>
    </w:rPr>
  </w:style>
  <w:style w:type="paragraph" w:customStyle="1" w:styleId="Stepx-x">
    <w:name w:val="Step x-x"/>
    <w:basedOn w:val="Normal"/>
    <w:next w:val="Normal"/>
    <w:rsid w:val="00B562EE"/>
    <w:pPr>
      <w:widowControl/>
      <w:numPr>
        <w:ilvl w:val="1"/>
        <w:numId w:val="39"/>
      </w:numPr>
      <w:suppressAutoHyphens w:val="0"/>
      <w:spacing w:before="200"/>
    </w:pPr>
    <w:rPr>
      <w:rFonts w:ascii="Arial" w:eastAsia="Times New Roman" w:hAnsi="Arial"/>
      <w:b/>
      <w:kern w:val="0"/>
      <w:lang w:eastAsia="ja-JP"/>
    </w:rPr>
  </w:style>
  <w:style w:type="paragraph" w:customStyle="1" w:styleId="FigureCaption">
    <w:name w:val="Figure Caption"/>
    <w:basedOn w:val="Normal"/>
    <w:link w:val="FigureCaptionChar"/>
    <w:rsid w:val="00B562EE"/>
    <w:pPr>
      <w:widowControl/>
      <w:suppressAutoHyphens w:val="0"/>
      <w:spacing w:before="120"/>
      <w:ind w:left="720"/>
    </w:pPr>
    <w:rPr>
      <w:rFonts w:ascii="Arial" w:eastAsia="Times New Roman" w:hAnsi="Arial"/>
      <w:b/>
      <w:kern w:val="0"/>
      <w:sz w:val="20"/>
      <w:szCs w:val="20"/>
      <w:lang w:eastAsia="ja-JP"/>
    </w:rPr>
  </w:style>
  <w:style w:type="paragraph" w:customStyle="1" w:styleId="Stepx-x-x">
    <w:name w:val="Step x-x-x"/>
    <w:basedOn w:val="Normal"/>
    <w:rsid w:val="00B562EE"/>
    <w:pPr>
      <w:widowControl/>
      <w:numPr>
        <w:ilvl w:val="2"/>
        <w:numId w:val="39"/>
      </w:numPr>
      <w:suppressAutoHyphens w:val="0"/>
      <w:spacing w:before="360"/>
    </w:pPr>
    <w:rPr>
      <w:rFonts w:ascii="Arial" w:eastAsia="Times New Roman" w:hAnsi="Arial"/>
      <w:kern w:val="0"/>
      <w:sz w:val="20"/>
      <w:szCs w:val="20"/>
      <w:lang w:eastAsia="ja-JP"/>
    </w:rPr>
  </w:style>
  <w:style w:type="paragraph" w:customStyle="1" w:styleId="StepContinue">
    <w:name w:val="Step Continue"/>
    <w:basedOn w:val="Normal"/>
    <w:rsid w:val="00B562EE"/>
    <w:pPr>
      <w:widowControl/>
      <w:suppressAutoHyphens w:val="0"/>
      <w:spacing w:before="200"/>
      <w:ind w:left="720"/>
    </w:pPr>
    <w:rPr>
      <w:rFonts w:ascii="Arial" w:eastAsia="Times New Roman" w:hAnsi="Arial"/>
      <w:kern w:val="0"/>
      <w:sz w:val="20"/>
      <w:szCs w:val="20"/>
      <w:lang w:eastAsia="ja-JP"/>
    </w:rPr>
  </w:style>
  <w:style w:type="paragraph" w:customStyle="1" w:styleId="StepHeading">
    <w:name w:val="Step Heading"/>
    <w:basedOn w:val="Normal"/>
    <w:next w:val="Stepx-x"/>
    <w:rsid w:val="00B562EE"/>
    <w:pPr>
      <w:widowControl/>
      <w:numPr>
        <w:numId w:val="39"/>
      </w:numPr>
      <w:pBdr>
        <w:bottom w:val="single" w:sz="4" w:space="1" w:color="auto"/>
      </w:pBdr>
      <w:tabs>
        <w:tab w:val="right" w:pos="9360"/>
      </w:tabs>
      <w:suppressAutoHyphens w:val="0"/>
      <w:spacing w:before="480"/>
    </w:pPr>
    <w:rPr>
      <w:rFonts w:ascii="Arial" w:eastAsia="Times New Roman" w:hAnsi="Arial"/>
      <w:b/>
      <w:kern w:val="0"/>
      <w:sz w:val="28"/>
      <w:szCs w:val="28"/>
      <w:lang w:eastAsia="ja-JP"/>
    </w:rPr>
  </w:style>
  <w:style w:type="character" w:customStyle="1" w:styleId="FigureChar">
    <w:name w:val="Figure Char"/>
    <w:basedOn w:val="DefaultParagraphFont"/>
    <w:link w:val="Figure"/>
    <w:rsid w:val="00B562EE"/>
    <w:rPr>
      <w:rFonts w:eastAsia="DejaVu Sans"/>
      <w:i/>
      <w:iCs/>
      <w:kern w:val="1"/>
      <w:sz w:val="24"/>
      <w:szCs w:val="24"/>
      <w:lang w:eastAsia="ar-SA"/>
    </w:rPr>
  </w:style>
  <w:style w:type="character" w:customStyle="1" w:styleId="FigureCaptionChar">
    <w:name w:val="Figure Caption Char"/>
    <w:basedOn w:val="DefaultParagraphFont"/>
    <w:link w:val="FigureCaption"/>
    <w:rsid w:val="00B562EE"/>
    <w:rPr>
      <w:rFonts w:ascii="Arial" w:hAnsi="Arial"/>
      <w:b/>
      <w:lang w:eastAsia="ja-JP"/>
    </w:rPr>
  </w:style>
  <w:style w:type="character" w:customStyle="1" w:styleId="Heading2Char">
    <w:name w:val="Heading 2 Char"/>
    <w:basedOn w:val="DefaultParagraphFont"/>
    <w:link w:val="Heading2"/>
    <w:uiPriority w:val="9"/>
    <w:semiHidden/>
    <w:rsid w:val="00183D3E"/>
    <w:rPr>
      <w:rFonts w:asciiTheme="majorHAnsi" w:eastAsiaTheme="majorEastAsia" w:hAnsiTheme="majorHAnsi" w:cstheme="majorBidi"/>
      <w:color w:val="365F91" w:themeColor="accent1" w:themeShade="BF"/>
      <w:kern w:val="1"/>
      <w:sz w:val="26"/>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63235">
      <w:bodyDiv w:val="1"/>
      <w:marLeft w:val="0"/>
      <w:marRight w:val="0"/>
      <w:marTop w:val="0"/>
      <w:marBottom w:val="0"/>
      <w:divBdr>
        <w:top w:val="none" w:sz="0" w:space="0" w:color="auto"/>
        <w:left w:val="none" w:sz="0" w:space="0" w:color="auto"/>
        <w:bottom w:val="none" w:sz="0" w:space="0" w:color="auto"/>
        <w:right w:val="none" w:sz="0" w:space="0" w:color="auto"/>
      </w:divBdr>
    </w:div>
    <w:div w:id="1042705794">
      <w:bodyDiv w:val="1"/>
      <w:marLeft w:val="0"/>
      <w:marRight w:val="0"/>
      <w:marTop w:val="0"/>
      <w:marBottom w:val="0"/>
      <w:divBdr>
        <w:top w:val="none" w:sz="0" w:space="0" w:color="auto"/>
        <w:left w:val="none" w:sz="0" w:space="0" w:color="auto"/>
        <w:bottom w:val="none" w:sz="0" w:space="0" w:color="auto"/>
        <w:right w:val="none" w:sz="0" w:space="0" w:color="auto"/>
      </w:divBdr>
    </w:div>
    <w:div w:id="1278440167">
      <w:bodyDiv w:val="1"/>
      <w:marLeft w:val="0"/>
      <w:marRight w:val="0"/>
      <w:marTop w:val="0"/>
      <w:marBottom w:val="0"/>
      <w:divBdr>
        <w:top w:val="none" w:sz="0" w:space="0" w:color="auto"/>
        <w:left w:val="none" w:sz="0" w:space="0" w:color="auto"/>
        <w:bottom w:val="none" w:sz="0" w:space="0" w:color="auto"/>
        <w:right w:val="none" w:sz="0" w:space="0" w:color="auto"/>
      </w:divBdr>
    </w:div>
    <w:div w:id="1310594726">
      <w:bodyDiv w:val="1"/>
      <w:marLeft w:val="0"/>
      <w:marRight w:val="0"/>
      <w:marTop w:val="0"/>
      <w:marBottom w:val="0"/>
      <w:divBdr>
        <w:top w:val="none" w:sz="0" w:space="0" w:color="auto"/>
        <w:left w:val="none" w:sz="0" w:space="0" w:color="auto"/>
        <w:bottom w:val="none" w:sz="0" w:space="0" w:color="auto"/>
        <w:right w:val="none" w:sz="0" w:space="0" w:color="auto"/>
      </w:divBdr>
    </w:div>
    <w:div w:id="1593393080">
      <w:bodyDiv w:val="1"/>
      <w:marLeft w:val="0"/>
      <w:marRight w:val="0"/>
      <w:marTop w:val="0"/>
      <w:marBottom w:val="0"/>
      <w:divBdr>
        <w:top w:val="none" w:sz="0" w:space="0" w:color="auto"/>
        <w:left w:val="none" w:sz="0" w:space="0" w:color="auto"/>
        <w:bottom w:val="none" w:sz="0" w:space="0" w:color="auto"/>
        <w:right w:val="none" w:sz="0" w:space="0" w:color="auto"/>
      </w:divBdr>
      <w:divsChild>
        <w:div w:id="206645773">
          <w:marLeft w:val="547"/>
          <w:marRight w:val="0"/>
          <w:marTop w:val="0"/>
          <w:marBottom w:val="0"/>
          <w:divBdr>
            <w:top w:val="none" w:sz="0" w:space="0" w:color="auto"/>
            <w:left w:val="none" w:sz="0" w:space="0" w:color="auto"/>
            <w:bottom w:val="none" w:sz="0" w:space="0" w:color="auto"/>
            <w:right w:val="none" w:sz="0" w:space="0" w:color="auto"/>
          </w:divBdr>
        </w:div>
        <w:div w:id="12560134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15DA789BE0444AB3DAFF4E4DA00883"/>
        <w:category>
          <w:name w:val="General"/>
          <w:gallery w:val="placeholder"/>
        </w:category>
        <w:types>
          <w:type w:val="bbPlcHdr"/>
        </w:types>
        <w:behaviors>
          <w:behavior w:val="content"/>
        </w:behaviors>
        <w:guid w:val="{1E26E954-B49E-46B0-B64E-A8CB6733A345}"/>
      </w:docPartPr>
      <w:docPartBody>
        <w:p w:rsidR="004D02C4" w:rsidRDefault="004D02C4" w:rsidP="004D02C4">
          <w:pPr>
            <w:pStyle w:val="F015DA789BE0444AB3DAFF4E4DA00883"/>
          </w:pPr>
          <w:r w:rsidRPr="00E44018">
            <w:rPr>
              <w:rStyle w:val="PlaceholderText"/>
            </w:rPr>
            <w:t>Click here to enter text.</w:t>
          </w:r>
        </w:p>
      </w:docPartBody>
    </w:docPart>
    <w:docPart>
      <w:docPartPr>
        <w:name w:val="82E549BE9BF14AD7A0FCDCE6CE02F906"/>
        <w:category>
          <w:name w:val="General"/>
          <w:gallery w:val="placeholder"/>
        </w:category>
        <w:types>
          <w:type w:val="bbPlcHdr"/>
        </w:types>
        <w:behaviors>
          <w:behavior w:val="content"/>
        </w:behaviors>
        <w:guid w:val="{907E1262-0E5C-4507-95EF-F335EB79C0DD}"/>
      </w:docPartPr>
      <w:docPartBody>
        <w:p w:rsidR="004D02C4" w:rsidRDefault="004D02C4" w:rsidP="004D02C4">
          <w:pPr>
            <w:pStyle w:val="82E549BE9BF14AD7A0FCDCE6CE02F906"/>
          </w:pPr>
          <w:r w:rsidRPr="00E44018">
            <w:rPr>
              <w:rStyle w:val="PlaceholderText"/>
            </w:rPr>
            <w:t>Click here to enter text.</w:t>
          </w:r>
        </w:p>
      </w:docPartBody>
    </w:docPart>
    <w:docPart>
      <w:docPartPr>
        <w:name w:val="55CD15B0AC9E49968133F0D2B666F55E"/>
        <w:category>
          <w:name w:val="General"/>
          <w:gallery w:val="placeholder"/>
        </w:category>
        <w:types>
          <w:type w:val="bbPlcHdr"/>
        </w:types>
        <w:behaviors>
          <w:behavior w:val="content"/>
        </w:behaviors>
        <w:guid w:val="{B0555F30-DA26-4199-90E0-F682E70048A4}"/>
      </w:docPartPr>
      <w:docPartBody>
        <w:p w:rsidR="002D1554" w:rsidRDefault="006528CA" w:rsidP="006528CA">
          <w:pPr>
            <w:pStyle w:val="55CD15B0AC9E49968133F0D2B666F55E"/>
          </w:pPr>
          <w:r w:rsidRPr="00E44018">
            <w:rPr>
              <w:rStyle w:val="PlaceholderText"/>
            </w:rPr>
            <w:t>Click here to enter text.</w:t>
          </w:r>
        </w:p>
      </w:docPartBody>
    </w:docPart>
    <w:docPart>
      <w:docPartPr>
        <w:name w:val="6D07194B91404FBAA71410BA5EDE35E7"/>
        <w:category>
          <w:name w:val="General"/>
          <w:gallery w:val="placeholder"/>
        </w:category>
        <w:types>
          <w:type w:val="bbPlcHdr"/>
        </w:types>
        <w:behaviors>
          <w:behavior w:val="content"/>
        </w:behaviors>
        <w:guid w:val="{FA978B74-6AC4-4114-B74F-88E0CC7A4E65}"/>
      </w:docPartPr>
      <w:docPartBody>
        <w:p w:rsidR="002D1554" w:rsidRDefault="006528CA" w:rsidP="006528CA">
          <w:pPr>
            <w:pStyle w:val="6D07194B91404FBAA71410BA5EDE35E7"/>
          </w:pPr>
          <w:r w:rsidRPr="00E44018">
            <w:rPr>
              <w:rStyle w:val="PlaceholderText"/>
            </w:rPr>
            <w:t>Click here to enter text.</w:t>
          </w:r>
        </w:p>
      </w:docPartBody>
    </w:docPart>
    <w:docPart>
      <w:docPartPr>
        <w:name w:val="5BEF617E9887447CBF732404B8ABC86E"/>
        <w:category>
          <w:name w:val="General"/>
          <w:gallery w:val="placeholder"/>
        </w:category>
        <w:types>
          <w:type w:val="bbPlcHdr"/>
        </w:types>
        <w:behaviors>
          <w:behavior w:val="content"/>
        </w:behaviors>
        <w:guid w:val="{27106BE5-A909-4E44-B336-0C065B5AF5B7}"/>
      </w:docPartPr>
      <w:docPartBody>
        <w:p w:rsidR="00DA7511" w:rsidRDefault="002D1554" w:rsidP="002D1554">
          <w:pPr>
            <w:pStyle w:val="5BEF617E9887447CBF732404B8ABC86E"/>
          </w:pPr>
          <w:r w:rsidRPr="00E44018">
            <w:rPr>
              <w:rStyle w:val="PlaceholderText"/>
            </w:rPr>
            <w:t>Click here to enter text.</w:t>
          </w:r>
        </w:p>
      </w:docPartBody>
    </w:docPart>
    <w:docPart>
      <w:docPartPr>
        <w:name w:val="7F09909700484664BD463179FFDBA6FF"/>
        <w:category>
          <w:name w:val="General"/>
          <w:gallery w:val="placeholder"/>
        </w:category>
        <w:types>
          <w:type w:val="bbPlcHdr"/>
        </w:types>
        <w:behaviors>
          <w:behavior w:val="content"/>
        </w:behaviors>
        <w:guid w:val="{12280D17-2B76-4349-98A1-B44DA70CB532}"/>
      </w:docPartPr>
      <w:docPartBody>
        <w:p w:rsidR="00DA7511" w:rsidRDefault="002D1554" w:rsidP="002D1554">
          <w:pPr>
            <w:pStyle w:val="7F09909700484664BD463179FFDBA6FF"/>
          </w:pPr>
          <w:r w:rsidRPr="00E44018">
            <w:rPr>
              <w:rStyle w:val="PlaceholderText"/>
            </w:rPr>
            <w:t>Click here to enter text.</w:t>
          </w:r>
        </w:p>
      </w:docPartBody>
    </w:docPart>
    <w:docPart>
      <w:docPartPr>
        <w:name w:val="426AEA53EDF5401682B5FA02ECDF0CD8"/>
        <w:category>
          <w:name w:val="General"/>
          <w:gallery w:val="placeholder"/>
        </w:category>
        <w:types>
          <w:type w:val="bbPlcHdr"/>
        </w:types>
        <w:behaviors>
          <w:behavior w:val="content"/>
        </w:behaviors>
        <w:guid w:val="{11046081-64D4-4FCB-A15A-EB7E2F6EF749}"/>
      </w:docPartPr>
      <w:docPartBody>
        <w:p w:rsidR="00DA7511" w:rsidRDefault="002D1554" w:rsidP="002D1554">
          <w:pPr>
            <w:pStyle w:val="426AEA53EDF5401682B5FA02ECDF0CD8"/>
          </w:pPr>
          <w:r w:rsidRPr="00E44018">
            <w:rPr>
              <w:rStyle w:val="PlaceholderText"/>
            </w:rPr>
            <w:t>Click here to enter text.</w:t>
          </w:r>
        </w:p>
      </w:docPartBody>
    </w:docPart>
    <w:docPart>
      <w:docPartPr>
        <w:name w:val="77D6E9F559F34439A3E167F986085C58"/>
        <w:category>
          <w:name w:val="General"/>
          <w:gallery w:val="placeholder"/>
        </w:category>
        <w:types>
          <w:type w:val="bbPlcHdr"/>
        </w:types>
        <w:behaviors>
          <w:behavior w:val="content"/>
        </w:behaviors>
        <w:guid w:val="{B8FC4424-A4A3-436C-8F32-25F36E160BE4}"/>
      </w:docPartPr>
      <w:docPartBody>
        <w:p w:rsidR="00DA7511" w:rsidRDefault="002D1554" w:rsidP="002D1554">
          <w:pPr>
            <w:pStyle w:val="77D6E9F559F34439A3E167F986085C58"/>
          </w:pPr>
          <w:r w:rsidRPr="00E440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panose1 w:val="00000000000000000000"/>
    <w:charset w:val="00"/>
    <w:family w:val="auto"/>
    <w:notTrueType/>
    <w:pitch w:val="default"/>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5490"/>
    <w:rsid w:val="000D413D"/>
    <w:rsid w:val="00104075"/>
    <w:rsid w:val="001675A4"/>
    <w:rsid w:val="001C702D"/>
    <w:rsid w:val="00205921"/>
    <w:rsid w:val="002D1554"/>
    <w:rsid w:val="0031527D"/>
    <w:rsid w:val="00382DF0"/>
    <w:rsid w:val="003D354B"/>
    <w:rsid w:val="00402C05"/>
    <w:rsid w:val="00411DEC"/>
    <w:rsid w:val="004D02C4"/>
    <w:rsid w:val="004E5123"/>
    <w:rsid w:val="005A510D"/>
    <w:rsid w:val="006528CA"/>
    <w:rsid w:val="00656C1B"/>
    <w:rsid w:val="00675614"/>
    <w:rsid w:val="0068389A"/>
    <w:rsid w:val="006D74BC"/>
    <w:rsid w:val="006E432A"/>
    <w:rsid w:val="00712128"/>
    <w:rsid w:val="00782895"/>
    <w:rsid w:val="008D00D8"/>
    <w:rsid w:val="008E5490"/>
    <w:rsid w:val="00905099"/>
    <w:rsid w:val="00941D43"/>
    <w:rsid w:val="00942A18"/>
    <w:rsid w:val="00960AB7"/>
    <w:rsid w:val="009E4AB1"/>
    <w:rsid w:val="00A37B23"/>
    <w:rsid w:val="00A419C1"/>
    <w:rsid w:val="00A60805"/>
    <w:rsid w:val="00AF0FEE"/>
    <w:rsid w:val="00B2739C"/>
    <w:rsid w:val="00B461D3"/>
    <w:rsid w:val="00B540D3"/>
    <w:rsid w:val="00B70AD3"/>
    <w:rsid w:val="00B90988"/>
    <w:rsid w:val="00BB16F3"/>
    <w:rsid w:val="00BC7010"/>
    <w:rsid w:val="00C22C2A"/>
    <w:rsid w:val="00C47B31"/>
    <w:rsid w:val="00CB03F8"/>
    <w:rsid w:val="00D23A39"/>
    <w:rsid w:val="00D346BC"/>
    <w:rsid w:val="00D90D1A"/>
    <w:rsid w:val="00DA7511"/>
    <w:rsid w:val="00DC6D88"/>
    <w:rsid w:val="00E075B5"/>
    <w:rsid w:val="00E209DE"/>
    <w:rsid w:val="00E63DFF"/>
    <w:rsid w:val="00EC53BF"/>
    <w:rsid w:val="00F75EB7"/>
    <w:rsid w:val="00F87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1554"/>
    <w:rPr>
      <w:color w:val="808080"/>
    </w:rPr>
  </w:style>
  <w:style w:type="paragraph" w:customStyle="1" w:styleId="F015DA789BE0444AB3DAFF4E4DA00883">
    <w:name w:val="F015DA789BE0444AB3DAFF4E4DA00883"/>
    <w:rsid w:val="004D02C4"/>
  </w:style>
  <w:style w:type="paragraph" w:customStyle="1" w:styleId="82E549BE9BF14AD7A0FCDCE6CE02F906">
    <w:name w:val="82E549BE9BF14AD7A0FCDCE6CE02F906"/>
    <w:rsid w:val="004D02C4"/>
  </w:style>
  <w:style w:type="paragraph" w:customStyle="1" w:styleId="55CD15B0AC9E49968133F0D2B666F55E">
    <w:name w:val="55CD15B0AC9E49968133F0D2B666F55E"/>
    <w:rsid w:val="006528CA"/>
    <w:pPr>
      <w:spacing w:after="160" w:line="259" w:lineRule="auto"/>
    </w:pPr>
    <w:rPr>
      <w:lang w:val="en-IN" w:eastAsia="en-IN"/>
    </w:rPr>
  </w:style>
  <w:style w:type="paragraph" w:customStyle="1" w:styleId="6D07194B91404FBAA71410BA5EDE35E7">
    <w:name w:val="6D07194B91404FBAA71410BA5EDE35E7"/>
    <w:rsid w:val="006528CA"/>
    <w:pPr>
      <w:spacing w:after="160" w:line="259" w:lineRule="auto"/>
    </w:pPr>
    <w:rPr>
      <w:lang w:val="en-IN" w:eastAsia="en-IN"/>
    </w:rPr>
  </w:style>
  <w:style w:type="paragraph" w:customStyle="1" w:styleId="5BEF617E9887447CBF732404B8ABC86E">
    <w:name w:val="5BEF617E9887447CBF732404B8ABC86E"/>
    <w:rsid w:val="002D1554"/>
    <w:pPr>
      <w:spacing w:after="160" w:line="259" w:lineRule="auto"/>
    </w:pPr>
    <w:rPr>
      <w:lang w:val="en-IN" w:eastAsia="en-IN"/>
    </w:rPr>
  </w:style>
  <w:style w:type="paragraph" w:customStyle="1" w:styleId="7F09909700484664BD463179FFDBA6FF">
    <w:name w:val="7F09909700484664BD463179FFDBA6FF"/>
    <w:rsid w:val="002D1554"/>
    <w:pPr>
      <w:spacing w:after="160" w:line="259" w:lineRule="auto"/>
    </w:pPr>
    <w:rPr>
      <w:lang w:val="en-IN" w:eastAsia="en-IN"/>
    </w:rPr>
  </w:style>
  <w:style w:type="paragraph" w:customStyle="1" w:styleId="426AEA53EDF5401682B5FA02ECDF0CD8">
    <w:name w:val="426AEA53EDF5401682B5FA02ECDF0CD8"/>
    <w:rsid w:val="002D1554"/>
    <w:pPr>
      <w:spacing w:after="160" w:line="259" w:lineRule="auto"/>
    </w:pPr>
    <w:rPr>
      <w:lang w:val="en-IN" w:eastAsia="en-IN"/>
    </w:rPr>
  </w:style>
  <w:style w:type="paragraph" w:customStyle="1" w:styleId="77D6E9F559F34439A3E167F986085C58">
    <w:name w:val="77D6E9F559F34439A3E167F986085C58"/>
    <w:rsid w:val="002D1554"/>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B28B3-617D-49A7-B1C7-B088F89C8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12</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6495</CharactersWithSpaces>
  <SharedDoc>false</SharedDoc>
  <HLinks>
    <vt:vector size="42" baseType="variant">
      <vt:variant>
        <vt:i4>2031671</vt:i4>
      </vt:variant>
      <vt:variant>
        <vt:i4>38</vt:i4>
      </vt:variant>
      <vt:variant>
        <vt:i4>0</vt:i4>
      </vt:variant>
      <vt:variant>
        <vt:i4>5</vt:i4>
      </vt:variant>
      <vt:variant>
        <vt:lpwstr/>
      </vt:variant>
      <vt:variant>
        <vt:lpwstr>_Toc366305283</vt:lpwstr>
      </vt:variant>
      <vt:variant>
        <vt:i4>2031671</vt:i4>
      </vt:variant>
      <vt:variant>
        <vt:i4>32</vt:i4>
      </vt:variant>
      <vt:variant>
        <vt:i4>0</vt:i4>
      </vt:variant>
      <vt:variant>
        <vt:i4>5</vt:i4>
      </vt:variant>
      <vt:variant>
        <vt:lpwstr/>
      </vt:variant>
      <vt:variant>
        <vt:lpwstr>_Toc366305282</vt:lpwstr>
      </vt:variant>
      <vt:variant>
        <vt:i4>2031671</vt:i4>
      </vt:variant>
      <vt:variant>
        <vt:i4>26</vt:i4>
      </vt:variant>
      <vt:variant>
        <vt:i4>0</vt:i4>
      </vt:variant>
      <vt:variant>
        <vt:i4>5</vt:i4>
      </vt:variant>
      <vt:variant>
        <vt:lpwstr/>
      </vt:variant>
      <vt:variant>
        <vt:lpwstr>_Toc366305281</vt:lpwstr>
      </vt:variant>
      <vt:variant>
        <vt:i4>2031671</vt:i4>
      </vt:variant>
      <vt:variant>
        <vt:i4>20</vt:i4>
      </vt:variant>
      <vt:variant>
        <vt:i4>0</vt:i4>
      </vt:variant>
      <vt:variant>
        <vt:i4>5</vt:i4>
      </vt:variant>
      <vt:variant>
        <vt:lpwstr/>
      </vt:variant>
      <vt:variant>
        <vt:lpwstr>_Toc366305280</vt:lpwstr>
      </vt:variant>
      <vt:variant>
        <vt:i4>1048631</vt:i4>
      </vt:variant>
      <vt:variant>
        <vt:i4>14</vt:i4>
      </vt:variant>
      <vt:variant>
        <vt:i4>0</vt:i4>
      </vt:variant>
      <vt:variant>
        <vt:i4>5</vt:i4>
      </vt:variant>
      <vt:variant>
        <vt:lpwstr/>
      </vt:variant>
      <vt:variant>
        <vt:lpwstr>_Toc366305279</vt:lpwstr>
      </vt:variant>
      <vt:variant>
        <vt:i4>1048631</vt:i4>
      </vt:variant>
      <vt:variant>
        <vt:i4>8</vt:i4>
      </vt:variant>
      <vt:variant>
        <vt:i4>0</vt:i4>
      </vt:variant>
      <vt:variant>
        <vt:i4>5</vt:i4>
      </vt:variant>
      <vt:variant>
        <vt:lpwstr/>
      </vt:variant>
      <vt:variant>
        <vt:lpwstr>_Toc366305278</vt:lpwstr>
      </vt:variant>
      <vt:variant>
        <vt:i4>1048631</vt:i4>
      </vt:variant>
      <vt:variant>
        <vt:i4>2</vt:i4>
      </vt:variant>
      <vt:variant>
        <vt:i4>0</vt:i4>
      </vt:variant>
      <vt:variant>
        <vt:i4>5</vt:i4>
      </vt:variant>
      <vt:variant>
        <vt:lpwstr/>
      </vt:variant>
      <vt:variant>
        <vt:lpwstr>_Toc366305277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dc:creator>
  <cp:keywords/>
  <dc:description/>
  <cp:lastModifiedBy>Mounika Chaturvedula</cp:lastModifiedBy>
  <cp:revision>3</cp:revision>
  <cp:lastPrinted>2011-09-30T09:42:00Z</cp:lastPrinted>
  <dcterms:created xsi:type="dcterms:W3CDTF">2021-10-06T07:17:00Z</dcterms:created>
  <dcterms:modified xsi:type="dcterms:W3CDTF">2021-10-08T07:49:00Z</dcterms:modified>
</cp:coreProperties>
</file>